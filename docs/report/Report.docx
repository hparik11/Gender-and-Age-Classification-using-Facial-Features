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010" w:rsidRDefault="00724010" w:rsidP="0047273E">
      <w:pPr>
        <w:jc w:val="both"/>
        <w:rPr>
          <w:rFonts w:ascii="Times New Roman" w:hAnsi="Times New Roman" w:cs="Times New Roman"/>
          <w:sz w:val="24"/>
          <w:szCs w:val="24"/>
        </w:rPr>
      </w:pPr>
      <w:r w:rsidRPr="00724010">
        <w:rPr>
          <w:rFonts w:ascii="Times New Roman" w:hAnsi="Times New Roman" w:cs="Times New Roman"/>
          <w:noProof/>
          <w:sz w:val="24"/>
          <w:szCs w:val="24"/>
          <w:lang w:eastAsia="en-IN" w:bidi="gu-IN"/>
        </w:rPr>
        <mc:AlternateContent>
          <mc:Choice Requires="wps">
            <w:drawing>
              <wp:anchor distT="45720" distB="45720" distL="114300" distR="114300" simplePos="0" relativeHeight="251659264" behindDoc="0" locked="0" layoutInCell="1" allowOverlap="1" wp14:anchorId="50185BC4" wp14:editId="51855BE6">
                <wp:simplePos x="0" y="0"/>
                <wp:positionH relativeFrom="column">
                  <wp:posOffset>888365</wp:posOffset>
                </wp:positionH>
                <wp:positionV relativeFrom="paragraph">
                  <wp:posOffset>107527</wp:posOffset>
                </wp:positionV>
                <wp:extent cx="4537710" cy="1404620"/>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710" cy="1404620"/>
                        </a:xfrm>
                        <a:prstGeom prst="rect">
                          <a:avLst/>
                        </a:prstGeom>
                        <a:solidFill>
                          <a:srgbClr val="FFFFFF"/>
                        </a:solidFill>
                        <a:ln w="9525">
                          <a:solidFill>
                            <a:schemeClr val="bg1"/>
                          </a:solidFill>
                          <a:miter lim="800000"/>
                          <a:headEnd/>
                          <a:tailEnd/>
                        </a:ln>
                      </wps:spPr>
                      <wps:txbx>
                        <w:txbxContent>
                          <w:p w:rsidR="00724010" w:rsidRDefault="00724010">
                            <w:r w:rsidRPr="00724010">
                              <w:rPr>
                                <w:rFonts w:ascii="Times New Roman" w:hAnsi="Times New Roman" w:cs="Times New Roman"/>
                                <w:sz w:val="52"/>
                                <w:szCs w:val="52"/>
                              </w:rPr>
                              <w:t>Illinois</w:t>
                            </w:r>
                            <w:r>
                              <w:rPr>
                                <w:rFonts w:ascii="Times New Roman" w:hAnsi="Times New Roman" w:cs="Times New Roman"/>
                                <w:sz w:val="52"/>
                                <w:szCs w:val="52"/>
                              </w:rPr>
                              <w:t xml:space="preserve"> </w:t>
                            </w:r>
                            <w:r>
                              <w:rPr>
                                <w:rFonts w:ascii="Times New Roman" w:hAnsi="Times New Roman" w:cs="Times New Roman"/>
                                <w:sz w:val="52"/>
                                <w:szCs w:val="52"/>
                              </w:rPr>
                              <w:t>I</w:t>
                            </w:r>
                            <w:r w:rsidRPr="00724010">
                              <w:rPr>
                                <w:rFonts w:ascii="Times New Roman" w:hAnsi="Times New Roman" w:cs="Times New Roman"/>
                                <w:sz w:val="52"/>
                                <w:szCs w:val="52"/>
                              </w:rPr>
                              <w:t>nstitute of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185BC4" id="_x0000_t202" coordsize="21600,21600" o:spt="202" path="m,l,21600r21600,l21600,xe">
                <v:stroke joinstyle="miter"/>
                <v:path gradientshapeok="t" o:connecttype="rect"/>
              </v:shapetype>
              <v:shape id="Text Box 2" o:spid="_x0000_s1026" type="#_x0000_t202" style="position:absolute;left:0;text-align:left;margin-left:69.95pt;margin-top:8.45pt;width:35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ra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su3q1WG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" strokecolor="white [3212]">
                <v:textbox style="mso-fit-shape-to-text:t">
                  <w:txbxContent>
                    <w:p w:rsidR="00724010" w:rsidRDefault="00724010">
                      <w:r w:rsidRPr="00724010">
                        <w:rPr>
                          <w:rFonts w:ascii="Times New Roman" w:hAnsi="Times New Roman" w:cs="Times New Roman"/>
                          <w:sz w:val="52"/>
                          <w:szCs w:val="52"/>
                        </w:rPr>
                        <w:t>Illinois</w:t>
                      </w:r>
                      <w:r>
                        <w:rPr>
                          <w:rFonts w:ascii="Times New Roman" w:hAnsi="Times New Roman" w:cs="Times New Roman"/>
                          <w:sz w:val="52"/>
                          <w:szCs w:val="52"/>
                        </w:rPr>
                        <w:t xml:space="preserve"> </w:t>
                      </w:r>
                      <w:r>
                        <w:rPr>
                          <w:rFonts w:ascii="Times New Roman" w:hAnsi="Times New Roman" w:cs="Times New Roman"/>
                          <w:sz w:val="52"/>
                          <w:szCs w:val="52"/>
                        </w:rPr>
                        <w:t>I</w:t>
                      </w:r>
                      <w:r w:rsidRPr="00724010">
                        <w:rPr>
                          <w:rFonts w:ascii="Times New Roman" w:hAnsi="Times New Roman" w:cs="Times New Roman"/>
                          <w:sz w:val="52"/>
                          <w:szCs w:val="52"/>
                        </w:rPr>
                        <w:t>nstitute of Technology</w:t>
                      </w:r>
                    </w:p>
                  </w:txbxContent>
                </v:textbox>
                <w10:wrap type="square"/>
              </v:shape>
            </w:pict>
          </mc:Fallback>
        </mc:AlternateContent>
      </w:r>
      <w:r>
        <w:rPr>
          <w:noProof/>
          <w:lang w:eastAsia="en-IN" w:bidi="gu-IN"/>
        </w:rPr>
        <w:drawing>
          <wp:inline distT="0" distB="0" distL="0" distR="0" wp14:anchorId="1C847EBC" wp14:editId="21FEA0AE">
            <wp:extent cx="702733" cy="702733"/>
            <wp:effectExtent l="0" t="0" r="2540" b="2540"/>
            <wp:docPr id="30" name="Picture 3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601" cy="712601"/>
                    </a:xfrm>
                    <a:prstGeom prst="rect">
                      <a:avLst/>
                    </a:prstGeom>
                    <a:noFill/>
                    <a:ln>
                      <a:noFill/>
                    </a:ln>
                  </pic:spPr>
                </pic:pic>
              </a:graphicData>
            </a:graphic>
          </wp:inline>
        </w:drawing>
      </w:r>
    </w:p>
    <w:sdt>
      <w:sdtPr>
        <w:rPr>
          <w:rFonts w:ascii="Times New Roman" w:hAnsi="Times New Roman" w:cs="Times New Roman"/>
          <w:sz w:val="24"/>
          <w:szCs w:val="24"/>
        </w:rPr>
        <w:id w:val="-299616199"/>
        <w:docPartObj>
          <w:docPartGallery w:val="Cover Pages"/>
          <w:docPartUnique/>
        </w:docPartObj>
      </w:sdtPr>
      <w:sdtEndPr/>
      <w:sdtContent>
        <w:p w:rsidR="00AC66B1" w:rsidRPr="00724010" w:rsidRDefault="00AC66B1" w:rsidP="0047273E">
          <w:pPr>
            <w:jc w:val="both"/>
            <w:rPr>
              <w:rFonts w:ascii="Times New Roman" w:hAnsi="Times New Roman" w:cs="Times New Roman"/>
              <w:sz w:val="52"/>
              <w:szCs w:val="52"/>
            </w:rPr>
          </w:pPr>
        </w:p>
        <w:tbl>
          <w:tblPr>
            <w:tblpPr w:leftFromText="187" w:rightFromText="187" w:horzAnchor="margin" w:tblpXSpec="center" w:tblpY="2881"/>
            <w:tblW w:w="9329"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2"/>
          </w:tblGrid>
          <w:tr w:rsidR="00AC66B1" w:rsidRPr="0047273E" w:rsidTr="005E1DDF">
            <w:trPr>
              <w:trHeight w:val="205"/>
            </w:trPr>
            <w:sdt>
              <w:sdtPr>
                <w:rPr>
                  <w:rFonts w:ascii="Times New Roman" w:hAnsi="Times New Roman" w:cs="Times New Roman"/>
                  <w:b/>
                  <w:bCs/>
                  <w:color w:val="2E74B5" w:themeColor="accent1" w:themeShade="BF"/>
                  <w:sz w:val="48"/>
                  <w:szCs w:val="48"/>
                </w:rPr>
                <w:alias w:val="Company"/>
                <w:id w:val="13406915"/>
                <w:placeholder>
                  <w:docPart w:val="15E04B92879A4240B0D92FA0C54E6937"/>
                </w:placeholder>
                <w:dataBinding w:prefixMappings="xmlns:ns0='http://schemas.openxmlformats.org/officeDocument/2006/extended-properties'" w:xpath="/ns0:Properties[1]/ns0:Company[1]" w:storeItemID="{6668398D-A668-4E3E-A5EB-62B293D839F1}"/>
                <w:text/>
              </w:sdtPr>
              <w:sdtContent>
                <w:tc>
                  <w:tcPr>
                    <w:tcW w:w="7732" w:type="dxa"/>
                    <w:tcMar>
                      <w:top w:w="216" w:type="dxa"/>
                      <w:left w:w="115" w:type="dxa"/>
                      <w:bottom w:w="216" w:type="dxa"/>
                      <w:right w:w="115" w:type="dxa"/>
                    </w:tcMar>
                  </w:tcPr>
                  <w:p w:rsidR="00AC66B1" w:rsidRPr="002B7A35" w:rsidRDefault="00AC66B1" w:rsidP="0047273E">
                    <w:pPr>
                      <w:pStyle w:val="NoSpacing"/>
                      <w:jc w:val="both"/>
                      <w:rPr>
                        <w:rFonts w:ascii="Times New Roman" w:hAnsi="Times New Roman" w:cs="Times New Roman"/>
                        <w:b/>
                        <w:bCs/>
                        <w:color w:val="2E74B5" w:themeColor="accent1" w:themeShade="BF"/>
                        <w:sz w:val="24"/>
                        <w:szCs w:val="24"/>
                      </w:rPr>
                    </w:pPr>
                    <w:r w:rsidRPr="002B7A35">
                      <w:rPr>
                        <w:rFonts w:ascii="Times New Roman" w:hAnsi="Times New Roman" w:cs="Times New Roman"/>
                        <w:b/>
                        <w:bCs/>
                        <w:color w:val="2E74B5" w:themeColor="accent1" w:themeShade="BF"/>
                        <w:sz w:val="48"/>
                        <w:szCs w:val="48"/>
                      </w:rPr>
                      <w:t>Project Report</w:t>
                    </w:r>
                  </w:p>
                </w:tc>
              </w:sdtContent>
            </w:sdt>
          </w:tr>
          <w:tr w:rsidR="00AC66B1" w:rsidRPr="0047273E" w:rsidTr="00D96B02">
            <w:trPr>
              <w:trHeight w:val="1134"/>
            </w:trPr>
            <w:tc>
              <w:tcPr>
                <w:tcW w:w="7732" w:type="dxa"/>
              </w:tcPr>
              <w:sdt>
                <w:sdtPr>
                  <w:rPr>
                    <w:rFonts w:ascii="Times New Roman" w:eastAsia="Times New Roman" w:hAnsi="Times New Roman" w:cs="Times New Roman"/>
                    <w:b/>
                    <w:bCs/>
                    <w:color w:val="333333"/>
                    <w:kern w:val="36"/>
                    <w:sz w:val="44"/>
                    <w:szCs w:val="44"/>
                    <w:lang w:eastAsia="en-IN" w:bidi="gu-IN"/>
                  </w:rPr>
                  <w:alias w:val="Title"/>
                  <w:id w:val="13406919"/>
                  <w:placeholder>
                    <w:docPart w:val="7E2D4281365A4145BB2E5F5EA1E3D0CD"/>
                  </w:placeholder>
                  <w:dataBinding w:prefixMappings="xmlns:ns0='http://schemas.openxmlformats.org/package/2006/metadata/core-properties' xmlns:ns1='http://purl.org/dc/elements/1.1/'" w:xpath="/ns0:coreProperties[1]/ns1:title[1]" w:storeItemID="{6C3C8BC8-F283-45AE-878A-BAB7291924A1}"/>
                  <w:text/>
                </w:sdtPr>
                <w:sdtContent>
                  <w:p w:rsidR="00AC66B1" w:rsidRPr="002B7A35" w:rsidRDefault="00AC66B1" w:rsidP="0047273E">
                    <w:pPr>
                      <w:pStyle w:val="NoSpacing"/>
                      <w:spacing w:line="216" w:lineRule="auto"/>
                      <w:jc w:val="both"/>
                      <w:rPr>
                        <w:rFonts w:ascii="Times New Roman" w:eastAsiaTheme="majorEastAsia" w:hAnsi="Times New Roman" w:cs="Times New Roman"/>
                        <w:color w:val="5B9BD5" w:themeColor="accent1"/>
                        <w:sz w:val="44"/>
                        <w:szCs w:val="44"/>
                      </w:rPr>
                    </w:pPr>
                    <w:r w:rsidRPr="002B7A35">
                      <w:rPr>
                        <w:rFonts w:ascii="Times New Roman" w:eastAsia="Times New Roman" w:hAnsi="Times New Roman" w:cs="Times New Roman"/>
                        <w:b/>
                        <w:bCs/>
                        <w:color w:val="333333"/>
                        <w:kern w:val="36"/>
                        <w:sz w:val="44"/>
                        <w:szCs w:val="44"/>
                        <w:lang w:eastAsia="en-IN" w:bidi="gu-IN"/>
                      </w:rPr>
                      <w:t>Gender and Age Classification using Facial Features</w:t>
                    </w:r>
                  </w:p>
                </w:sdtContent>
              </w:sdt>
            </w:tc>
          </w:tr>
        </w:tbl>
        <w:tbl>
          <w:tblPr>
            <w:tblpPr w:leftFromText="180" w:rightFromText="180" w:vertAnchor="text" w:horzAnchor="margin" w:tblpXSpec="center" w:tblpY="4652"/>
            <w:tblW w:w="0" w:type="auto"/>
            <w:tblBorders>
              <w:top w:val="nil"/>
              <w:left w:val="nil"/>
              <w:bottom w:val="nil"/>
              <w:right w:val="nil"/>
            </w:tblBorders>
            <w:tblLayout w:type="fixed"/>
            <w:tblLook w:val="0000" w:firstRow="0" w:lastRow="0" w:firstColumn="0" w:lastColumn="0" w:noHBand="0" w:noVBand="0"/>
          </w:tblPr>
          <w:tblGrid>
            <w:gridCol w:w="3924"/>
          </w:tblGrid>
          <w:tr w:rsidR="00845852" w:rsidRPr="00D57221" w:rsidTr="00E0351B">
            <w:tblPrEx>
              <w:tblCellMar>
                <w:top w:w="0" w:type="dxa"/>
                <w:bottom w:w="0" w:type="dxa"/>
              </w:tblCellMar>
            </w:tblPrEx>
            <w:trPr>
              <w:trHeight w:val="214"/>
            </w:trPr>
            <w:tc>
              <w:tcPr>
                <w:tcW w:w="3924" w:type="dxa"/>
              </w:tcPr>
              <w:p w:rsidR="00845852" w:rsidRPr="000065A1" w:rsidRDefault="00845852" w:rsidP="00845852">
                <w:pPr>
                  <w:pStyle w:val="Default"/>
                  <w:jc w:val="center"/>
                  <w:rPr>
                    <w:rFonts w:ascii="Times New Roman" w:hAnsi="Times New Roman" w:cs="Times New Roman"/>
                    <w:color w:val="auto"/>
                    <w:sz w:val="36"/>
                    <w:szCs w:val="36"/>
                  </w:rPr>
                </w:pPr>
                <w:r w:rsidRPr="000065A1">
                  <w:rPr>
                    <w:rFonts w:ascii="Times New Roman" w:hAnsi="Times New Roman" w:cs="Times New Roman"/>
                    <w:color w:val="auto"/>
                    <w:sz w:val="36"/>
                    <w:szCs w:val="36"/>
                  </w:rPr>
                  <w:t>Harsh Parikh</w:t>
                </w:r>
              </w:p>
              <w:p w:rsidR="00845852" w:rsidRPr="000205D0" w:rsidRDefault="00845852" w:rsidP="00845852">
                <w:pPr>
                  <w:pStyle w:val="Default"/>
                  <w:jc w:val="both"/>
                  <w:rPr>
                    <w:rFonts w:ascii="Times New Roman" w:hAnsi="Times New Roman" w:cs="Times New Roman"/>
                    <w:color w:val="auto"/>
                    <w:sz w:val="36"/>
                    <w:szCs w:val="36"/>
                  </w:rPr>
                </w:pPr>
                <w:r w:rsidRPr="000205D0">
                  <w:rPr>
                    <w:rFonts w:ascii="Times New Roman" w:hAnsi="Times New Roman" w:cs="Times New Roman"/>
                    <w:color w:val="auto"/>
                    <w:sz w:val="36"/>
                    <w:szCs w:val="36"/>
                  </w:rPr>
                  <w:t>hparik11@hawk.iit.edu</w:t>
                </w:r>
              </w:p>
            </w:tc>
          </w:tr>
          <w:tr w:rsidR="00845852" w:rsidRPr="00D57221" w:rsidTr="00845852">
            <w:tblPrEx>
              <w:tblCellMar>
                <w:top w:w="0" w:type="dxa"/>
                <w:bottom w:w="0" w:type="dxa"/>
              </w:tblCellMar>
            </w:tblPrEx>
            <w:trPr>
              <w:trHeight w:val="1011"/>
            </w:trPr>
            <w:tc>
              <w:tcPr>
                <w:tcW w:w="3924" w:type="dxa"/>
              </w:tcPr>
              <w:p w:rsidR="00845852" w:rsidRPr="00D57221" w:rsidRDefault="00845852" w:rsidP="00845852">
                <w:pPr>
                  <w:pStyle w:val="Default"/>
                  <w:jc w:val="both"/>
                  <w:rPr>
                    <w:rFonts w:ascii="Times New Roman" w:hAnsi="Times New Roman" w:cs="Times New Roman"/>
                    <w:color w:val="auto"/>
                    <w:sz w:val="32"/>
                    <w:szCs w:val="32"/>
                  </w:rPr>
                </w:pPr>
              </w:p>
            </w:tc>
          </w:tr>
          <w:tr w:rsidR="000065A1" w:rsidRPr="00D57221" w:rsidTr="000065A1">
            <w:tblPrEx>
              <w:tblCellMar>
                <w:top w:w="0" w:type="dxa"/>
                <w:bottom w:w="0" w:type="dxa"/>
              </w:tblCellMar>
            </w:tblPrEx>
            <w:trPr>
              <w:trHeight w:val="214"/>
            </w:trPr>
            <w:tc>
              <w:tcPr>
                <w:tcW w:w="3924" w:type="dxa"/>
              </w:tcPr>
              <w:p w:rsidR="000065A1" w:rsidRPr="000205D0" w:rsidRDefault="00845852" w:rsidP="00845852">
                <w:pPr>
                  <w:pStyle w:val="Default"/>
                  <w:jc w:val="center"/>
                  <w:rPr>
                    <w:rFonts w:ascii="Times New Roman" w:hAnsi="Times New Roman" w:cs="Times New Roman"/>
                    <w:color w:val="auto"/>
                    <w:sz w:val="36"/>
                    <w:szCs w:val="36"/>
                  </w:rPr>
                </w:pPr>
                <w:r>
                  <w:rPr>
                    <w:rFonts w:ascii="Times New Roman" w:hAnsi="Times New Roman" w:cs="Times New Roman"/>
                    <w:color w:val="auto"/>
                    <w:sz w:val="36"/>
                    <w:szCs w:val="36"/>
                  </w:rPr>
                  <w:t>Prof. DR. Aron</w:t>
                </w:r>
                <w:r w:rsidR="000065A1" w:rsidRPr="000065A1">
                  <w:rPr>
                    <w:rFonts w:ascii="Times New Roman" w:hAnsi="Times New Roman" w:cs="Times New Roman"/>
                    <w:color w:val="auto"/>
                    <w:sz w:val="36"/>
                    <w:szCs w:val="36"/>
                  </w:rPr>
                  <w:t xml:space="preserve"> </w:t>
                </w:r>
                <w:r>
                  <w:rPr>
                    <w:rFonts w:ascii="Times New Roman" w:hAnsi="Times New Roman" w:cs="Times New Roman"/>
                    <w:color w:val="auto"/>
                    <w:sz w:val="36"/>
                    <w:szCs w:val="36"/>
                  </w:rPr>
                  <w:t>Culotta</w:t>
                </w:r>
              </w:p>
            </w:tc>
          </w:tr>
          <w:tr w:rsidR="000065A1" w:rsidRPr="00D57221" w:rsidTr="000065A1">
            <w:tblPrEx>
              <w:tblCellMar>
                <w:top w:w="0" w:type="dxa"/>
                <w:bottom w:w="0" w:type="dxa"/>
              </w:tblCellMar>
            </w:tblPrEx>
            <w:trPr>
              <w:trHeight w:val="214"/>
            </w:trPr>
            <w:tc>
              <w:tcPr>
                <w:tcW w:w="3924" w:type="dxa"/>
              </w:tcPr>
              <w:p w:rsidR="000065A1" w:rsidRPr="00D57221" w:rsidRDefault="000065A1" w:rsidP="000065A1">
                <w:pPr>
                  <w:pStyle w:val="Default"/>
                  <w:jc w:val="both"/>
                  <w:rPr>
                    <w:rFonts w:ascii="Times New Roman" w:hAnsi="Times New Roman" w:cs="Times New Roman"/>
                    <w:color w:val="auto"/>
                    <w:sz w:val="32"/>
                    <w:szCs w:val="32"/>
                  </w:rPr>
                </w:pPr>
              </w:p>
            </w:tc>
          </w:tr>
        </w:tbl>
        <w:p w:rsidR="007D3039" w:rsidRPr="0047273E" w:rsidRDefault="00845852" w:rsidP="0047273E">
          <w:pPr>
            <w:pStyle w:val="Default"/>
            <w:jc w:val="both"/>
            <w:rPr>
              <w:rFonts w:ascii="Times New Roman" w:hAnsi="Times New Roman" w:cs="Times New Roman"/>
            </w:rPr>
          </w:pPr>
          <w:r w:rsidRPr="000065A1">
            <w:rPr>
              <w:rFonts w:ascii="Times New Roman" w:hAnsi="Times New Roman" w:cs="Times New Roman"/>
              <w:noProof/>
              <w:lang w:eastAsia="en-IN"/>
            </w:rPr>
            <mc:AlternateContent>
              <mc:Choice Requires="wps">
                <w:drawing>
                  <wp:anchor distT="45720" distB="45720" distL="114300" distR="114300" simplePos="0" relativeHeight="251671552" behindDoc="0" locked="0" layoutInCell="1" allowOverlap="1" wp14:anchorId="6F25B4EC" wp14:editId="149AB833">
                    <wp:simplePos x="0" y="0"/>
                    <wp:positionH relativeFrom="column">
                      <wp:posOffset>2346960</wp:posOffset>
                    </wp:positionH>
                    <wp:positionV relativeFrom="paragraph">
                      <wp:posOffset>3705225</wp:posOffset>
                    </wp:positionV>
                    <wp:extent cx="1196340" cy="1404620"/>
                    <wp:effectExtent l="0" t="0" r="22860" b="2222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1404620"/>
                            </a:xfrm>
                            <a:prstGeom prst="rect">
                              <a:avLst/>
                            </a:prstGeom>
                            <a:solidFill>
                              <a:srgbClr val="FFFFFF"/>
                            </a:solidFill>
                            <a:ln w="9525">
                              <a:solidFill>
                                <a:schemeClr val="bg1"/>
                              </a:solidFill>
                              <a:miter lim="800000"/>
                              <a:headEnd/>
                              <a:tailEnd/>
                            </a:ln>
                          </wps:spPr>
                          <wps:txbx>
                            <w:txbxContent>
                              <w:p w:rsidR="00845852" w:rsidRPr="00845852" w:rsidRDefault="00845852" w:rsidP="00845852">
                                <w:pPr>
                                  <w:rPr>
                                    <w:rFonts w:ascii="Times New Roman" w:hAnsi="Times New Roman" w:cs="Times New Roman"/>
                                    <w:i/>
                                    <w:iCs/>
                                    <w:sz w:val="48"/>
                                    <w:szCs w:val="48"/>
                                  </w:rPr>
                                </w:pPr>
                                <w:r w:rsidRPr="00845852">
                                  <w:rPr>
                                    <w:rFonts w:ascii="Times New Roman" w:hAnsi="Times New Roman" w:cs="Times New Roman"/>
                                    <w:i/>
                                    <w:iCs/>
                                    <w:sz w:val="32"/>
                                    <w:szCs w:val="32"/>
                                  </w:rPr>
                                  <w:t>Supervisor</w:t>
                                </w:r>
                                <w:r>
                                  <w:rPr>
                                    <w:rFonts w:ascii="Times New Roman" w:hAnsi="Times New Roman" w:cs="Times New Roman"/>
                                    <w:i/>
                                    <w:iCs/>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5B4EC" id="_x0000_s1027" type="#_x0000_t202" style="position:absolute;left:0;text-align:left;margin-left:184.8pt;margin-top:291.75pt;width:94.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" strokecolor="white [3212]">
                    <v:textbox style="mso-fit-shape-to-text:t">
                      <w:txbxContent>
                        <w:p w:rsidR="00845852" w:rsidRPr="00845852" w:rsidRDefault="00845852" w:rsidP="00845852">
                          <w:pPr>
                            <w:rPr>
                              <w:rFonts w:ascii="Times New Roman" w:hAnsi="Times New Roman" w:cs="Times New Roman"/>
                              <w:i/>
                              <w:iCs/>
                              <w:sz w:val="48"/>
                              <w:szCs w:val="48"/>
                            </w:rPr>
                          </w:pPr>
                          <w:r w:rsidRPr="00845852">
                            <w:rPr>
                              <w:rFonts w:ascii="Times New Roman" w:hAnsi="Times New Roman" w:cs="Times New Roman"/>
                              <w:i/>
                              <w:iCs/>
                              <w:sz w:val="32"/>
                              <w:szCs w:val="32"/>
                            </w:rPr>
                            <w:t>Supervisor</w:t>
                          </w:r>
                          <w:r>
                            <w:rPr>
                              <w:rFonts w:ascii="Times New Roman" w:hAnsi="Times New Roman" w:cs="Times New Roman"/>
                              <w:i/>
                              <w:iCs/>
                              <w:sz w:val="32"/>
                              <w:szCs w:val="32"/>
                            </w:rPr>
                            <w:t>:</w:t>
                          </w:r>
                        </w:p>
                      </w:txbxContent>
                    </v:textbox>
                    <w10:wrap type="square"/>
                  </v:shape>
                </w:pict>
              </mc:Fallback>
            </mc:AlternateContent>
          </w:r>
          <w:r w:rsidR="000065A1" w:rsidRPr="000065A1">
            <w:rPr>
              <w:rFonts w:ascii="Times New Roman" w:hAnsi="Times New Roman" w:cs="Times New Roman"/>
              <w:noProof/>
              <w:lang w:eastAsia="en-IN"/>
            </w:rPr>
            <mc:AlternateContent>
              <mc:Choice Requires="wps">
                <w:drawing>
                  <wp:anchor distT="45720" distB="45720" distL="114300" distR="114300" simplePos="0" relativeHeight="251661312" behindDoc="0" locked="0" layoutInCell="1" allowOverlap="1" wp14:anchorId="7F275776" wp14:editId="2353341E">
                    <wp:simplePos x="0" y="0"/>
                    <wp:positionH relativeFrom="column">
                      <wp:posOffset>2277110</wp:posOffset>
                    </wp:positionH>
                    <wp:positionV relativeFrom="paragraph">
                      <wp:posOffset>2503805</wp:posOffset>
                    </wp:positionV>
                    <wp:extent cx="1117600" cy="1404620"/>
                    <wp:effectExtent l="0" t="0" r="25400" b="15875"/>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solidFill>
                                <a:schemeClr val="bg1"/>
                              </a:solidFill>
                              <a:miter lim="800000"/>
                              <a:headEnd/>
                              <a:tailEnd/>
                            </a:ln>
                          </wps:spPr>
                          <wps:txbx>
                            <w:txbxContent>
                              <w:p w:rsidR="000065A1" w:rsidRPr="000065A1" w:rsidRDefault="000065A1">
                                <w:pPr>
                                  <w:rPr>
                                    <w:rFonts w:ascii="Times New Roman" w:hAnsi="Times New Roman" w:cs="Times New Roman"/>
                                    <w:i/>
                                    <w:iCs/>
                                    <w:sz w:val="44"/>
                                    <w:szCs w:val="44"/>
                                  </w:rPr>
                                </w:pPr>
                                <w:r w:rsidRPr="000065A1">
                                  <w:rPr>
                                    <w:rFonts w:ascii="Times New Roman" w:hAnsi="Times New Roman" w:cs="Times New Roman"/>
                                    <w:i/>
                                    <w:iCs/>
                                    <w:sz w:val="28"/>
                                    <w:szCs w:val="28"/>
                                  </w:rPr>
                                  <w:t>Submitted 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75776" id="_x0000_s1028" type="#_x0000_t202" style="position:absolute;left:0;text-align:left;margin-left:179.3pt;margin-top:197.15pt;width:8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" strokecolor="white [3212]">
                    <v:textbox style="mso-fit-shape-to-text:t">
                      <w:txbxContent>
                        <w:p w:rsidR="000065A1" w:rsidRPr="000065A1" w:rsidRDefault="000065A1">
                          <w:pPr>
                            <w:rPr>
                              <w:rFonts w:ascii="Times New Roman" w:hAnsi="Times New Roman" w:cs="Times New Roman"/>
                              <w:i/>
                              <w:iCs/>
                              <w:sz w:val="44"/>
                              <w:szCs w:val="44"/>
                            </w:rPr>
                          </w:pPr>
                          <w:r w:rsidRPr="000065A1">
                            <w:rPr>
                              <w:rFonts w:ascii="Times New Roman" w:hAnsi="Times New Roman" w:cs="Times New Roman"/>
                              <w:i/>
                              <w:iCs/>
                              <w:sz w:val="28"/>
                              <w:szCs w:val="28"/>
                            </w:rPr>
                            <w:t>Submitted by</w:t>
                          </w:r>
                        </w:p>
                      </w:txbxContent>
                    </v:textbox>
                    <w10:wrap type="square"/>
                  </v:shape>
                </w:pict>
              </mc:Fallback>
            </mc:AlternateContent>
          </w:r>
          <w:r w:rsidR="000065A1" w:rsidRPr="000065A1">
            <w:rPr>
              <w:rFonts w:ascii="Times New Roman" w:hAnsi="Times New Roman" w:cs="Times New Roman"/>
              <w:noProof/>
              <w:lang w:eastAsia="en-IN"/>
            </w:rPr>
            <w:t xml:space="preserve">  </w:t>
          </w:r>
          <w:r w:rsidR="00D57221" w:rsidRPr="0047273E">
            <w:rPr>
              <w:rFonts w:ascii="Times New Roman" w:hAnsi="Times New Roman" w:cs="Times New Roman"/>
            </w:rPr>
            <w:t xml:space="preserve"> </w:t>
          </w:r>
          <w:r w:rsidR="00AC66B1" w:rsidRPr="0047273E">
            <w:rPr>
              <w:rFonts w:ascii="Times New Roman" w:hAnsi="Times New Roman" w:cs="Times New Roman"/>
            </w:rPr>
            <w:br w:type="page"/>
          </w:r>
        </w:p>
        <w:p w:rsidR="005E1DDF" w:rsidRPr="00DA60F6" w:rsidRDefault="005E1DDF" w:rsidP="00DA60F6">
          <w:pPr>
            <w:spacing w:after="0"/>
            <w:jc w:val="center"/>
            <w:rPr>
              <w:rFonts w:ascii="Times New Roman" w:hAnsi="Times New Roman" w:cs="Times New Roman"/>
              <w:b/>
              <w:bCs/>
              <w:sz w:val="28"/>
              <w:szCs w:val="28"/>
            </w:rPr>
          </w:pPr>
          <w:r w:rsidRPr="00DA60F6">
            <w:rPr>
              <w:rFonts w:ascii="Times New Roman" w:hAnsi="Times New Roman" w:cs="Times New Roman"/>
              <w:b/>
              <w:bCs/>
              <w:sz w:val="28"/>
              <w:szCs w:val="28"/>
            </w:rPr>
            <w:lastRenderedPageBreak/>
            <w:t>Abstract</w:t>
          </w:r>
        </w:p>
        <w:p w:rsidR="0021227E" w:rsidRPr="0047273E" w:rsidRDefault="0021227E" w:rsidP="00C06B6B">
          <w:pPr>
            <w:spacing w:after="0"/>
            <w:jc w:val="both"/>
            <w:rPr>
              <w:rFonts w:ascii="Times New Roman" w:hAnsi="Times New Roman" w:cs="Times New Roman"/>
              <w:b/>
              <w:bCs/>
              <w:sz w:val="24"/>
              <w:szCs w:val="24"/>
            </w:rPr>
          </w:pPr>
        </w:p>
        <w:p w:rsidR="0047273E" w:rsidRPr="0047273E" w:rsidRDefault="005E1DDF" w:rsidP="0047273E">
          <w:pPr>
            <w:ind w:firstLine="720"/>
            <w:jc w:val="both"/>
            <w:rPr>
              <w:rFonts w:ascii="Times New Roman" w:hAnsi="Times New Roman" w:cs="Times New Roman"/>
              <w:sz w:val="24"/>
              <w:szCs w:val="24"/>
            </w:rPr>
          </w:pPr>
          <w:r w:rsidRPr="0047273E">
            <w:rPr>
              <w:rFonts w:ascii="Times New Roman" w:hAnsi="Times New Roman" w:cs="Times New Roman"/>
              <w:sz w:val="24"/>
              <w:szCs w:val="24"/>
            </w:rPr>
            <w:t>The principal objective of this project is to develop methods for the estimation of the gender and the age of a person based on a facial image. The extracted information can be useful in, for example, security or commercial applications. This is a difficult estimation problem, since the only information we have is the image, that is, the looks of the person. The training process needs to be optimized in terms of pre-processing, feature selection, choice of classifier</w:t>
          </w:r>
          <w:r w:rsidR="000C6841" w:rsidRPr="0047273E">
            <w:rPr>
              <w:rFonts w:ascii="Times New Roman" w:hAnsi="Times New Roman" w:cs="Times New Roman"/>
              <w:sz w:val="24"/>
              <w:szCs w:val="24"/>
            </w:rPr>
            <w:t xml:space="preserve"> and </w:t>
          </w:r>
          <w:r w:rsidRPr="0047273E">
            <w:rPr>
              <w:rFonts w:ascii="Times New Roman" w:hAnsi="Times New Roman" w:cs="Times New Roman"/>
              <w:sz w:val="24"/>
              <w:szCs w:val="24"/>
            </w:rPr>
            <w:t xml:space="preserve">parameters. </w:t>
          </w:r>
          <w:r w:rsidR="000C6841" w:rsidRPr="0047273E">
            <w:rPr>
              <w:rFonts w:ascii="Times New Roman" w:hAnsi="Times New Roman" w:cs="Times New Roman"/>
              <w:sz w:val="24"/>
              <w:szCs w:val="24"/>
            </w:rPr>
            <w:t>Automatic age and gender classification has become relevant to an increasing amount of applications, particularly since the rise of social platforms and social media. Nevertheless, performance of existing methods on real-world images is still significantly lacking, especially when compared to the tremendous leaps in performance recently reported for the related task of face recognition. In this paper we show that by learning representations through the use of deep-convolutional neural networks (CNN), a significant increase in performance can be obtained on these tasks</w:t>
          </w:r>
          <w:r w:rsidR="0047273E" w:rsidRPr="0047273E">
            <w:rPr>
              <w:rFonts w:ascii="Times New Roman" w:hAnsi="Times New Roman" w:cs="Times New Roman"/>
              <w:sz w:val="24"/>
              <w:szCs w:val="24"/>
            </w:rPr>
            <w:t>.</w:t>
          </w:r>
        </w:p>
        <w:p w:rsidR="0047273E" w:rsidRPr="0047273E" w:rsidRDefault="0047273E" w:rsidP="0047273E">
          <w:pPr>
            <w:ind w:firstLine="720"/>
            <w:jc w:val="both"/>
            <w:rPr>
              <w:rFonts w:ascii="Times New Roman" w:hAnsi="Times New Roman" w:cs="Times New Roman"/>
              <w:sz w:val="24"/>
              <w:szCs w:val="24"/>
            </w:rPr>
          </w:pPr>
        </w:p>
        <w:p w:rsidR="0047273E" w:rsidRPr="00DA60F6" w:rsidRDefault="002936F0" w:rsidP="002936F0">
          <w:pPr>
            <w:autoSpaceDE w:val="0"/>
            <w:autoSpaceDN w:val="0"/>
            <w:adjustRightInd w:val="0"/>
            <w:spacing w:after="0" w:line="240" w:lineRule="auto"/>
            <w:jc w:val="center"/>
            <w:rPr>
              <w:rFonts w:ascii="Times New Roman" w:hAnsi="Times New Roman" w:cs="Times New Roman"/>
              <w:b/>
              <w:bCs/>
              <w:sz w:val="28"/>
              <w:szCs w:val="28"/>
              <w:lang w:bidi="gu-IN"/>
            </w:rPr>
          </w:pPr>
          <w:r>
            <w:rPr>
              <w:rFonts w:ascii="Times New Roman" w:hAnsi="Times New Roman" w:cs="Times New Roman"/>
              <w:b/>
              <w:bCs/>
              <w:sz w:val="28"/>
              <w:szCs w:val="28"/>
              <w:lang w:bidi="gu-IN"/>
            </w:rPr>
            <w:t xml:space="preserve">1. </w:t>
          </w:r>
          <w:r w:rsidR="0047273E" w:rsidRPr="00DA60F6">
            <w:rPr>
              <w:rFonts w:ascii="Times New Roman" w:hAnsi="Times New Roman" w:cs="Times New Roman"/>
              <w:b/>
              <w:bCs/>
              <w:sz w:val="28"/>
              <w:szCs w:val="28"/>
              <w:lang w:bidi="gu-IN"/>
            </w:rPr>
            <w:t>Introduction</w:t>
          </w:r>
        </w:p>
        <w:p w:rsidR="0047273E" w:rsidRPr="0047273E" w:rsidRDefault="0047273E" w:rsidP="0047273E">
          <w:pPr>
            <w:autoSpaceDE w:val="0"/>
            <w:autoSpaceDN w:val="0"/>
            <w:adjustRightInd w:val="0"/>
            <w:spacing w:after="0" w:line="240" w:lineRule="auto"/>
            <w:jc w:val="both"/>
            <w:rPr>
              <w:rFonts w:ascii="Times New Roman" w:hAnsi="Times New Roman" w:cs="Times New Roman"/>
              <w:b/>
              <w:bCs/>
              <w:sz w:val="24"/>
              <w:szCs w:val="24"/>
              <w:lang w:bidi="gu-IN"/>
            </w:rPr>
          </w:pPr>
        </w:p>
        <w:p w:rsidR="002936F0" w:rsidRDefault="0047273E"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r w:rsidRPr="0047273E">
            <w:rPr>
              <w:rFonts w:ascii="Times New Roman" w:hAnsi="Times New Roman" w:cs="Times New Roman"/>
              <w:sz w:val="24"/>
              <w:szCs w:val="24"/>
              <w:lang w:bidi="gu-IN"/>
            </w:rPr>
            <w:t>Over the last decade, the rate of image uploads to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Internet has grown at a nearly exponential rate. </w:t>
          </w:r>
          <w:r w:rsidR="002936F0" w:rsidRPr="002936F0">
            <w:rPr>
              <w:rFonts w:ascii="Times New Roman" w:hAnsi="Times New Roman" w:cs="Times New Roman"/>
              <w:sz w:val="24"/>
              <w:szCs w:val="24"/>
              <w:lang w:bidi="gu-IN"/>
            </w:rPr>
            <w:t xml:space="preserve">Some of the most basic classifications regarding humans are gender and age. They are among the very first things a person decides on sight of someone. These decisions are based on many different features strictly coming from the person, but also from the environment. The marketing or sales departments of companies are usually interested in their products’ targeted customers. Thus, it is important in many fields to have statistics of the target </w:t>
          </w:r>
          <w:r w:rsidR="002936F0" w:rsidRPr="002936F0">
            <w:rPr>
              <w:rFonts w:ascii="Times New Roman" w:hAnsi="Times New Roman" w:cs="Times New Roman"/>
              <w:sz w:val="24"/>
              <w:szCs w:val="24"/>
              <w:lang w:bidi="gu-IN"/>
            </w:rPr>
            <w:t>audience of their products. In the same way, some services, permissions or products are only allowed to an audience of certain gender or age, and it has to be somehow controlled. Bringing together the two ideas mentioned above, the need of estimating the gender and age in some automatic way appears. A human can easily make these estimates from faces. Yet, it is still a challenging task for a computer. This project is focused on gender and age estimation based on face images using computer vision techniques</w:t>
          </w:r>
          <w:r w:rsidRPr="0047273E">
            <w:rPr>
              <w:rFonts w:ascii="Times New Roman" w:hAnsi="Times New Roman" w:cs="Times New Roman"/>
              <w:sz w:val="24"/>
              <w:szCs w:val="24"/>
              <w:lang w:bidi="gu-IN"/>
            </w:rPr>
            <w:t xml:space="preserve"> Applications for these systems include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everything from suggesting who to “tag” in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photos to pedestrian detection in self-driving cars. </w:t>
          </w:r>
          <w:r w:rsidRPr="0047273E">
            <w:rPr>
              <w:rFonts w:ascii="Times New Roman" w:hAnsi="Times New Roman" w:cs="Times New Roman"/>
              <w:sz w:val="24"/>
              <w:szCs w:val="24"/>
              <w:lang w:bidi="gu-IN"/>
            </w:rPr>
            <w:t xml:space="preserve">However, </w:t>
          </w:r>
          <w:r w:rsidRPr="0047273E">
            <w:rPr>
              <w:rFonts w:ascii="Times New Roman" w:hAnsi="Times New Roman" w:cs="Times New Roman"/>
              <w:sz w:val="24"/>
              <w:szCs w:val="24"/>
              <w:lang w:bidi="gu-IN"/>
            </w:rPr>
            <w:t>the next major step to take building off of this work is to ask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not only how many faces are in a picture and where they are,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but also what characteristics do those faces have. The goal</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this project do exactly that by attempting to classify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of the faces in an image.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Social media websites like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could use the information about the age and gender of</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 people to better infer the context of the image. For example,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if a picture contains many people studying together,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Facebook might be able to caption the scene with “study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session.” </w:t>
          </w:r>
          <w:r w:rsidR="00DA60F6" w:rsidRPr="0047273E">
            <w:rPr>
              <w:rFonts w:ascii="Times New Roman" w:hAnsi="Times New Roman" w:cs="Times New Roman"/>
              <w:sz w:val="24"/>
              <w:szCs w:val="24"/>
              <w:lang w:bidi="gu-IN"/>
            </w:rPr>
            <w:t>However,</w:t>
          </w:r>
          <w:r w:rsidRPr="0047273E">
            <w:rPr>
              <w:rFonts w:ascii="Times New Roman" w:hAnsi="Times New Roman" w:cs="Times New Roman"/>
              <w:sz w:val="24"/>
              <w:szCs w:val="24"/>
              <w:lang w:bidi="gu-IN"/>
            </w:rPr>
            <w:t xml:space="preserve"> if it can also detect that the people are</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all men in their early 20s and that some are wearing shirts</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the same letters, it may predict “College students in a</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fraternity studying.”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classification is an inherently challenging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problem though, more so than many other tasks in computer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vision. The main reason for this discrepancy in difficulty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lies in the nature of the data that is needed to train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these types of systems. </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Pr="002936F0" w:rsidRDefault="0047273E" w:rsidP="002936F0">
          <w:pPr>
            <w:autoSpaceDE w:val="0"/>
            <w:autoSpaceDN w:val="0"/>
            <w:adjustRightInd w:val="0"/>
            <w:spacing w:after="0" w:line="240" w:lineRule="auto"/>
            <w:jc w:val="center"/>
            <w:rPr>
              <w:rFonts w:ascii="Times New Roman" w:hAnsi="Times New Roman" w:cs="Times New Roman"/>
              <w:b/>
              <w:bCs/>
              <w:sz w:val="28"/>
              <w:szCs w:val="28"/>
              <w:lang w:bidi="gu-IN"/>
            </w:rPr>
          </w:pPr>
          <w:r w:rsidRPr="002936F0">
            <w:rPr>
              <w:rFonts w:ascii="Times New Roman" w:hAnsi="Times New Roman" w:cs="Times New Roman"/>
              <w:b/>
              <w:bCs/>
              <w:sz w:val="28"/>
              <w:szCs w:val="28"/>
              <w:lang w:bidi="gu-IN"/>
            </w:rPr>
            <w:t>2. Related Work</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8411AF" w:rsidP="00E312F0">
          <w:pPr>
            <w:autoSpaceDE w:val="0"/>
            <w:autoSpaceDN w:val="0"/>
            <w:adjustRightInd w:val="0"/>
            <w:spacing w:after="0" w:line="240" w:lineRule="auto"/>
            <w:ind w:firstLine="720"/>
            <w:jc w:val="both"/>
            <w:rPr>
              <w:rFonts w:ascii="Times New Roman" w:hAnsi="Times New Roman" w:cs="Times New Roman"/>
              <w:sz w:val="24"/>
              <w:szCs w:val="24"/>
              <w:lang w:bidi="gu-IN"/>
            </w:rPr>
          </w:pPr>
          <w:r>
            <w:rPr>
              <w:rFonts w:ascii="Times New Roman" w:hAnsi="Times New Roman" w:cs="Times New Roman"/>
              <w:sz w:val="24"/>
              <w:szCs w:val="24"/>
              <w:lang w:bidi="gu-IN"/>
            </w:rPr>
            <w:t>[1]</w:t>
          </w:r>
          <w:r w:rsidR="0047273E" w:rsidRPr="0047273E">
            <w:rPr>
              <w:rFonts w:ascii="Times New Roman" w:hAnsi="Times New Roman" w:cs="Times New Roman"/>
              <w:sz w:val="24"/>
              <w:szCs w:val="24"/>
              <w:lang w:bidi="gu-IN"/>
            </w:rPr>
            <w:t>The areas of age and gender classification have been</w:t>
          </w:r>
          <w:r w:rsidR="0047273E">
            <w:rPr>
              <w:rFonts w:ascii="Times New Roman" w:hAnsi="Times New Roman" w:cs="Times New Roman"/>
              <w:sz w:val="24"/>
              <w:szCs w:val="24"/>
              <w:lang w:bidi="gu-IN"/>
            </w:rPr>
            <w:t xml:space="preserve"> </w:t>
          </w:r>
          <w:r w:rsidR="0047273E" w:rsidRPr="0047273E">
            <w:rPr>
              <w:rFonts w:ascii="Times New Roman" w:hAnsi="Times New Roman" w:cs="Times New Roman"/>
              <w:sz w:val="24"/>
              <w:szCs w:val="24"/>
              <w:lang w:bidi="gu-IN"/>
            </w:rPr>
            <w:t>studied for decades. Various different approaches have been</w:t>
          </w:r>
          <w:r w:rsidR="0047273E">
            <w:rPr>
              <w:rFonts w:ascii="Times New Roman" w:hAnsi="Times New Roman" w:cs="Times New Roman"/>
              <w:sz w:val="24"/>
              <w:szCs w:val="24"/>
              <w:lang w:bidi="gu-IN"/>
            </w:rPr>
            <w:t xml:space="preserve"> </w:t>
          </w:r>
          <w:r w:rsidR="0047273E" w:rsidRPr="0047273E">
            <w:rPr>
              <w:rFonts w:ascii="Times New Roman" w:hAnsi="Times New Roman" w:cs="Times New Roman"/>
              <w:sz w:val="24"/>
              <w:szCs w:val="24"/>
              <w:lang w:bidi="gu-IN"/>
            </w:rPr>
            <w:t>taken over the years to tackle this problem, with varying</w:t>
          </w:r>
          <w:r w:rsidR="0047273E">
            <w:rPr>
              <w:rFonts w:ascii="Times New Roman" w:hAnsi="Times New Roman" w:cs="Times New Roman"/>
              <w:sz w:val="24"/>
              <w:szCs w:val="24"/>
              <w:lang w:bidi="gu-IN"/>
            </w:rPr>
            <w:t xml:space="preserve"> </w:t>
          </w:r>
          <w:r w:rsidR="0047273E" w:rsidRPr="0047273E">
            <w:rPr>
              <w:rFonts w:ascii="Times New Roman" w:hAnsi="Times New Roman" w:cs="Times New Roman"/>
              <w:sz w:val="24"/>
              <w:szCs w:val="24"/>
              <w:lang w:bidi="gu-IN"/>
            </w:rPr>
            <w:t>levels of success.</w:t>
          </w:r>
          <w:r w:rsidR="0069279B">
            <w:rPr>
              <w:rFonts w:ascii="Times New Roman" w:hAnsi="Times New Roman" w:cs="Times New Roman"/>
              <w:sz w:val="24"/>
              <w:szCs w:val="24"/>
              <w:lang w:bidi="gu-IN"/>
            </w:rPr>
            <w:t xml:space="preserve"> </w:t>
          </w:r>
          <w:r w:rsidR="00587A41" w:rsidRPr="00587A41">
            <w:rPr>
              <w:rFonts w:ascii="Times New Roman" w:hAnsi="Times New Roman" w:cs="Times New Roman"/>
              <w:sz w:val="24"/>
              <w:szCs w:val="24"/>
              <w:lang w:bidi="gu-IN"/>
            </w:rPr>
            <w:lastRenderedPageBreak/>
            <w:t>Early methods for age estimation are based on calculating ratios between different meas</w:t>
          </w:r>
          <w:r w:rsidR="00587A41">
            <w:rPr>
              <w:rFonts w:ascii="Times New Roman" w:hAnsi="Times New Roman" w:cs="Times New Roman"/>
              <w:sz w:val="24"/>
              <w:szCs w:val="24"/>
              <w:lang w:bidi="gu-IN"/>
            </w:rPr>
            <w:t>urements of facial features</w:t>
          </w:r>
          <w:r w:rsidR="00587A41" w:rsidRPr="00587A41">
            <w:rPr>
              <w:rFonts w:ascii="Times New Roman" w:hAnsi="Times New Roman" w:cs="Times New Roman"/>
              <w:sz w:val="24"/>
              <w:szCs w:val="24"/>
              <w:lang w:bidi="gu-IN"/>
            </w:rPr>
            <w:t xml:space="preserve">. Once facial features (e.g. eyes, nose, mouth, chin, etc.) are localized and their sizes and distances measured, ratios between them are calculated and used for classifying the face into different age categories </w:t>
          </w:r>
          <w:r w:rsidR="00543359">
            <w:rPr>
              <w:rFonts w:ascii="Times New Roman" w:hAnsi="Times New Roman" w:cs="Times New Roman"/>
              <w:sz w:val="24"/>
              <w:szCs w:val="24"/>
              <w:lang w:bidi="gu-IN"/>
            </w:rPr>
            <w:t>according to hand-crafted rules</w:t>
          </w:r>
          <w:r w:rsidR="0047273E" w:rsidRPr="0047273E">
            <w:rPr>
              <w:rFonts w:ascii="Times New Roman" w:hAnsi="Times New Roman" w:cs="Times New Roman"/>
              <w:sz w:val="24"/>
              <w:szCs w:val="24"/>
              <w:lang w:bidi="gu-IN"/>
            </w:rPr>
            <w:t xml:space="preserve">. </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A55B7E" w:rsidP="006C5ECC">
          <w:pPr>
            <w:autoSpaceDE w:val="0"/>
            <w:autoSpaceDN w:val="0"/>
            <w:adjustRightInd w:val="0"/>
            <w:spacing w:after="0" w:line="240" w:lineRule="auto"/>
            <w:jc w:val="both"/>
            <w:rPr>
              <w:rFonts w:ascii="Times New Roman" w:hAnsi="Times New Roman" w:cs="Times New Roman"/>
              <w:sz w:val="24"/>
              <w:szCs w:val="24"/>
              <w:lang w:bidi="gu-IN"/>
            </w:rPr>
          </w:pPr>
          <w:r w:rsidRPr="00A55B7E">
            <w:rPr>
              <w:rFonts w:ascii="Times New Roman" w:hAnsi="Times New Roman" w:cs="Times New Roman"/>
              <w:sz w:val="24"/>
              <w:szCs w:val="24"/>
              <w:lang w:bidi="gu-IN"/>
            </w:rPr>
            <w:t>In this study, similar approaches are developed for gender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and age estimation</w:t>
          </w:r>
          <w:r w:rsidR="001743C7">
            <w:rPr>
              <w:rFonts w:ascii="Times New Roman" w:hAnsi="Times New Roman" w:cs="Times New Roman"/>
              <w:sz w:val="24"/>
              <w:szCs w:val="24"/>
              <w:lang w:bidi="gu-IN"/>
            </w:rPr>
            <w:t xml:space="preserve"> [7] </w:t>
          </w:r>
          <w:r w:rsidR="001743C7" w:rsidRPr="00A55B7E">
            <w:rPr>
              <w:rFonts w:ascii="Times New Roman" w:hAnsi="Times New Roman" w:cs="Times New Roman"/>
              <w:sz w:val="24"/>
              <w:szCs w:val="24"/>
              <w:lang w:bidi="gu-IN"/>
            </w:rPr>
            <w:t>which</w:t>
          </w:r>
          <w:r w:rsidRPr="00A55B7E">
            <w:rPr>
              <w:rFonts w:ascii="Times New Roman" w:hAnsi="Times New Roman" w:cs="Times New Roman"/>
              <w:sz w:val="24"/>
              <w:szCs w:val="24"/>
              <w:lang w:bidi="gu-IN"/>
            </w:rPr>
            <w:t xml:space="preserve"> could be exploited to develop</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 more general system that can perform both tasks. First,</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face and eye</w:t>
          </w:r>
          <w:r w:rsidRPr="00A55B7E">
            <w:rPr>
              <w:rFonts w:ascii="Times New Roman" w:hAnsi="Times New Roman" w:cs="Times New Roman"/>
              <w:sz w:val="24"/>
              <w:szCs w:val="24"/>
              <w:lang w:bidi="gu-IN"/>
            </w:rPr>
            <w:t xml:space="preserve"> detection are performed on the input image. After detection,</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alignment based on eye coordinates of the detected face image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applied to scal</w:t>
          </w:r>
          <w:r w:rsidR="00135B17">
            <w:rPr>
              <w:rFonts w:ascii="Times New Roman" w:hAnsi="Times New Roman" w:cs="Times New Roman"/>
              <w:sz w:val="24"/>
              <w:szCs w:val="24"/>
              <w:lang w:bidi="gu-IN"/>
            </w:rPr>
            <w:t>e and translate face and reduce</w:t>
          </w:r>
          <w:r w:rsidRPr="00A55B7E">
            <w:rPr>
              <w:rFonts w:ascii="Times New Roman" w:hAnsi="Times New Roman" w:cs="Times New Roman"/>
              <w:sz w:val="24"/>
              <w:szCs w:val="24"/>
              <w:lang w:bidi="gu-IN"/>
            </w:rPr>
            <w:t>s in feature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space. Aligned face image is divided into local blocks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discrete cosine transform is performed on these local blocks.</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Concatenating features of each block, an overall feature vector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obtained. In gender estimation</w:t>
          </w:r>
          <w:r w:rsidR="001743C7">
            <w:rPr>
              <w:rFonts w:ascii="Times New Roman" w:hAnsi="Times New Roman" w:cs="Times New Roman"/>
              <w:sz w:val="24"/>
              <w:szCs w:val="24"/>
              <w:lang w:bidi="gu-IN"/>
            </w:rPr>
            <w:t xml:space="preserve"> [3]</w:t>
          </w:r>
          <w:r w:rsidRPr="00A55B7E">
            <w:rPr>
              <w:rFonts w:ascii="Times New Roman" w:hAnsi="Times New Roman" w:cs="Times New Roman"/>
              <w:sz w:val="24"/>
              <w:szCs w:val="24"/>
              <w:lang w:bidi="gu-IN"/>
            </w:rPr>
            <w:t>, SVM classifier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binary classification between female and male. In age</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estimation, a </w:t>
          </w:r>
          <w:r w:rsidR="00135B17" w:rsidRPr="00A55B7E">
            <w:rPr>
              <w:rFonts w:ascii="Times New Roman" w:hAnsi="Times New Roman" w:cs="Times New Roman"/>
              <w:sz w:val="24"/>
              <w:szCs w:val="24"/>
              <w:lang w:bidi="gu-IN"/>
            </w:rPr>
            <w:t>two</w:t>
          </w:r>
          <w:r w:rsidR="00135B17">
            <w:rPr>
              <w:rFonts w:ascii="Times New Roman" w:hAnsi="Times New Roman" w:cs="Times New Roman"/>
              <w:sz w:val="24"/>
              <w:szCs w:val="24"/>
              <w:lang w:bidi="gu-IN"/>
            </w:rPr>
            <w:t>-</w:t>
          </w:r>
          <w:r w:rsidR="00135B17" w:rsidRPr="00A55B7E">
            <w:rPr>
              <w:rFonts w:ascii="Times New Roman" w:hAnsi="Times New Roman" w:cs="Times New Roman"/>
              <w:sz w:val="24"/>
              <w:szCs w:val="24"/>
              <w:lang w:bidi="gu-IN"/>
            </w:rPr>
            <w:t>step</w:t>
          </w:r>
          <w:r w:rsidRPr="00A55B7E">
            <w:rPr>
              <w:rFonts w:ascii="Times New Roman" w:hAnsi="Times New Roman" w:cs="Times New Roman"/>
              <w:sz w:val="24"/>
              <w:szCs w:val="24"/>
              <w:lang w:bidi="gu-IN"/>
            </w:rPr>
            <w:t xml:space="preserve"> classifier is used. In the first step, SVM</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classifier is used to discriminate between youth and adult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in the second step, support vector regression (SVR)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youth, adult and global age estimation to determine the</w:t>
          </w:r>
          <w:r w:rsidR="00135B17">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specific age.</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0C6841" w:rsidRPr="0047273E" w:rsidRDefault="0047273E" w:rsidP="006C5ECC">
          <w:pPr>
            <w:autoSpaceDE w:val="0"/>
            <w:autoSpaceDN w:val="0"/>
            <w:adjustRightInd w:val="0"/>
            <w:spacing w:after="0" w:line="240" w:lineRule="auto"/>
            <w:jc w:val="both"/>
            <w:rPr>
              <w:rFonts w:ascii="Times New Roman" w:hAnsi="Times New Roman" w:cs="Times New Roman"/>
              <w:sz w:val="24"/>
              <w:szCs w:val="24"/>
            </w:rPr>
          </w:pPr>
          <w:r w:rsidRPr="0047273E">
            <w:rPr>
              <w:rFonts w:ascii="Times New Roman" w:hAnsi="Times New Roman" w:cs="Times New Roman"/>
              <w:sz w:val="24"/>
              <w:szCs w:val="24"/>
              <w:lang w:bidi="gu-IN"/>
            </w:rPr>
            <w:t>In recent years, with the dawn of never-</w:t>
          </w:r>
          <w:r w:rsidR="002B7A35" w:rsidRPr="0047273E">
            <w:rPr>
              <w:rFonts w:ascii="Times New Roman" w:hAnsi="Times New Roman" w:cs="Times New Roman"/>
              <w:sz w:val="24"/>
              <w:szCs w:val="24"/>
              <w:lang w:bidi="gu-IN"/>
            </w:rPr>
            <w:t>before seen</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fast and cheap compute, r</w:t>
          </w:r>
          <w:r w:rsidRPr="0047273E">
            <w:rPr>
              <w:rFonts w:ascii="Times New Roman" w:hAnsi="Times New Roman" w:cs="Times New Roman"/>
              <w:sz w:val="24"/>
              <w:szCs w:val="24"/>
              <w:lang w:bidi="gu-IN"/>
            </w:rPr>
            <w:t>evived the interest in</w:t>
          </w:r>
          <w:r w:rsidR="002B7A35">
            <w:rPr>
              <w:rFonts w:ascii="Times New Roman" w:hAnsi="Times New Roman" w:cs="Times New Roman"/>
              <w:sz w:val="24"/>
              <w:szCs w:val="24"/>
              <w:lang w:bidi="gu-IN"/>
            </w:rPr>
            <w:t xml:space="preserve"> </w:t>
          </w:r>
          <w:r w:rsidR="00504A16">
            <w:rPr>
              <w:rFonts w:ascii="Times New Roman" w:hAnsi="Times New Roman" w:cs="Times New Roman"/>
              <w:sz w:val="24"/>
              <w:szCs w:val="24"/>
              <w:lang w:bidi="gu-IN"/>
            </w:rPr>
            <w:t xml:space="preserve">[6] </w:t>
          </w:r>
          <w:r w:rsidRPr="0047273E">
            <w:rPr>
              <w:rFonts w:ascii="Times New Roman" w:hAnsi="Times New Roman" w:cs="Times New Roman"/>
              <w:sz w:val="24"/>
              <w:szCs w:val="24"/>
              <w:lang w:bidi="gu-IN"/>
            </w:rPr>
            <w:t>CNNs showing that deep architectures are now both feasible</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and effective, and</w:t>
          </w:r>
          <w:r w:rsidRPr="0047273E">
            <w:rPr>
              <w:rFonts w:ascii="Times New Roman" w:hAnsi="Times New Roman" w:cs="Times New Roman"/>
              <w:sz w:val="24"/>
              <w:szCs w:val="24"/>
              <w:lang w:bidi="gu-IN"/>
            </w:rPr>
            <w:t xml:space="preserve"> continued to increase the depth</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such networks to show even better performance. They advocate for a relatively shallow network, however,</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in order to prevent over-fitting the relatively small dataset</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they were operating on. Deeper networks, although generally</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more expressive, also have a greater tendency to fit</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noise in the data. So while </w:t>
          </w:r>
          <w:r w:rsidRPr="0047273E">
            <w:rPr>
              <w:rFonts w:ascii="Times New Roman" w:hAnsi="Times New Roman" w:cs="Times New Roman"/>
              <w:sz w:val="24"/>
              <w:szCs w:val="24"/>
              <w:lang w:bidi="gu-IN"/>
            </w:rPr>
            <w:t>improved performance</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deeper architectures training on millions of images,</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shows </w:t>
          </w:r>
          <w:r w:rsidRPr="0047273E">
            <w:rPr>
              <w:rFonts w:ascii="Times New Roman" w:hAnsi="Times New Roman" w:cs="Times New Roman"/>
              <w:sz w:val="24"/>
              <w:szCs w:val="24"/>
              <w:lang w:bidi="gu-IN"/>
            </w:rPr>
            <w:t>improvements for shallower architectures</w:t>
          </w:r>
          <w:r w:rsidR="00135B17">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for their use case</w:t>
          </w:r>
          <w:r w:rsidR="00037F08">
            <w:rPr>
              <w:rFonts w:ascii="Times New Roman" w:hAnsi="Times New Roman" w:cs="Times New Roman"/>
              <w:sz w:val="24"/>
              <w:szCs w:val="24"/>
              <w:lang w:bidi="gu-IN"/>
            </w:rPr>
            <w:t xml:space="preserve"> [2]</w:t>
          </w:r>
          <w:r w:rsidRPr="0047273E">
            <w:rPr>
              <w:rFonts w:ascii="Times New Roman" w:hAnsi="Times New Roman" w:cs="Times New Roman"/>
              <w:sz w:val="24"/>
              <w:szCs w:val="24"/>
              <w:lang w:bidi="gu-IN"/>
            </w:rPr>
            <w:t>.</w:t>
          </w:r>
          <w:r w:rsidR="002B7A35">
            <w:rPr>
              <w:rFonts w:ascii="Times New Roman" w:hAnsi="Times New Roman" w:cs="Times New Roman"/>
              <w:sz w:val="24"/>
              <w:szCs w:val="24"/>
              <w:lang w:bidi="gu-IN"/>
            </w:rPr>
            <w:t xml:space="preserve"> </w:t>
          </w:r>
        </w:p>
      </w:sdtContent>
    </w:sdt>
    <w:p w:rsidR="007952D3" w:rsidRDefault="00AC66B1" w:rsidP="00AC66B1">
      <w:r>
        <w:tab/>
      </w:r>
      <w:r>
        <w:tab/>
      </w:r>
      <w:r>
        <w:tab/>
      </w:r>
      <w:r>
        <w:tab/>
      </w:r>
    </w:p>
    <w:p w:rsidR="00AC66B1" w:rsidRPr="006262D3" w:rsidRDefault="006262D3" w:rsidP="006262D3">
      <w:pPr>
        <w:jc w:val="center"/>
        <w:rPr>
          <w:rFonts w:ascii="Times New Roman" w:hAnsi="Times New Roman" w:cs="Times New Roman"/>
          <w:b/>
          <w:bCs/>
          <w:sz w:val="28"/>
          <w:szCs w:val="28"/>
        </w:rPr>
      </w:pPr>
      <w:r w:rsidRPr="006262D3">
        <w:rPr>
          <w:rFonts w:ascii="Times New Roman" w:hAnsi="Times New Roman" w:cs="Times New Roman"/>
          <w:b/>
          <w:bCs/>
          <w:sz w:val="28"/>
          <w:szCs w:val="28"/>
        </w:rPr>
        <w:t>3. Data</w:t>
      </w:r>
      <w:r w:rsidR="00C5108D">
        <w:rPr>
          <w:rFonts w:ascii="Times New Roman" w:hAnsi="Times New Roman" w:cs="Times New Roman"/>
          <w:b/>
          <w:bCs/>
          <w:sz w:val="28"/>
          <w:szCs w:val="28"/>
        </w:rPr>
        <w:t>set</w:t>
      </w:r>
    </w:p>
    <w:p w:rsidR="006262D3" w:rsidRDefault="006262D3" w:rsidP="006262D3">
      <w:pPr>
        <w:jc w:val="both"/>
        <w:rPr>
          <w:rFonts w:ascii="Times New Roman" w:hAnsi="Times New Roman" w:cs="Times New Roman"/>
          <w:sz w:val="24"/>
          <w:szCs w:val="24"/>
        </w:rPr>
      </w:pPr>
      <w:r>
        <w:tab/>
      </w:r>
      <w:r>
        <w:rPr>
          <w:rFonts w:ascii="Times New Roman" w:hAnsi="Times New Roman" w:cs="Times New Roman"/>
          <w:sz w:val="24"/>
          <w:szCs w:val="24"/>
        </w:rPr>
        <w:t>We collected data from LinkedIn profiles. Initially took 4 different LinkedIn IDs and recursively get other profiles based on LinkedIn recommended id list. So one by one, we scraped profiles and predict age from his/her school year and find gender based on first name using data.gov website. Sometime, it may possible that we get same Male and Female name so we ignore those profiles. We have put some threshold value to  discriminate two genders. For age, we hardly find people put age/birth date on LinkedIn. So to calculate age, we find profiles’ school/bachelor year and if we get it then we can add +18 and that we consider it as an age of a person. Sometimes we don’t get bachelor degree information then we search for Masters or higher degree and calculate age based on that.</w:t>
      </w:r>
    </w:p>
    <w:p w:rsidR="006476DA" w:rsidRDefault="006476DA" w:rsidP="00C5108D">
      <w:pPr>
        <w:jc w:val="both"/>
        <w:rPr>
          <w:rFonts w:ascii="Times New Roman" w:hAnsi="Times New Roman" w:cs="Times New Roman"/>
          <w:sz w:val="24"/>
          <w:szCs w:val="24"/>
        </w:rPr>
      </w:pPr>
      <w:r>
        <w:rPr>
          <w:rFonts w:ascii="Times New Roman" w:hAnsi="Times New Roman" w:cs="Times New Roman"/>
          <w:sz w:val="24"/>
          <w:szCs w:val="24"/>
        </w:rPr>
        <w:t>So we have collected around 8000 LinkedIn profiles and out of which 3000 have all useful information i.e</w:t>
      </w:r>
      <w:r w:rsidR="00E6356B">
        <w:rPr>
          <w:rFonts w:ascii="Times New Roman" w:hAnsi="Times New Roman" w:cs="Times New Roman"/>
          <w:sz w:val="24"/>
          <w:szCs w:val="24"/>
        </w:rPr>
        <w:t>.</w:t>
      </w:r>
      <w:r>
        <w:rPr>
          <w:rFonts w:ascii="Times New Roman" w:hAnsi="Times New Roman" w:cs="Times New Roman"/>
          <w:sz w:val="24"/>
          <w:szCs w:val="24"/>
        </w:rPr>
        <w:t xml:space="preserve"> age and gender. In this profiles, we have around 1448 Female and 1652 Male. Most of the profiles’ age fall between 20-35. </w:t>
      </w:r>
      <w:r w:rsidR="00C5108D" w:rsidRPr="00C5108D">
        <w:rPr>
          <w:rFonts w:ascii="Times New Roman" w:hAnsi="Times New Roman" w:cs="Times New Roman"/>
          <w:sz w:val="24"/>
          <w:szCs w:val="24"/>
        </w:rPr>
        <w:t>Each image is annotated</w:t>
      </w:r>
      <w:r w:rsidR="00C5108D">
        <w:rPr>
          <w:rFonts w:ascii="Times New Roman" w:hAnsi="Times New Roman" w:cs="Times New Roman"/>
          <w:sz w:val="24"/>
          <w:szCs w:val="24"/>
        </w:rPr>
        <w:t xml:space="preserve"> </w:t>
      </w:r>
      <w:r w:rsidR="00C5108D" w:rsidRPr="00C5108D">
        <w:rPr>
          <w:rFonts w:ascii="Times New Roman" w:hAnsi="Times New Roman" w:cs="Times New Roman"/>
          <w:sz w:val="24"/>
          <w:szCs w:val="24"/>
        </w:rPr>
        <w:t>with t</w:t>
      </w:r>
      <w:r w:rsidR="00C5108D">
        <w:rPr>
          <w:rFonts w:ascii="Times New Roman" w:hAnsi="Times New Roman" w:cs="Times New Roman"/>
          <w:sz w:val="24"/>
          <w:szCs w:val="24"/>
        </w:rPr>
        <w:t>he person’s gender and age-group</w:t>
      </w:r>
      <w:r w:rsidR="00C5108D" w:rsidRPr="00C5108D">
        <w:rPr>
          <w:rFonts w:ascii="Times New Roman" w:hAnsi="Times New Roman" w:cs="Times New Roman"/>
          <w:sz w:val="24"/>
          <w:szCs w:val="24"/>
        </w:rPr>
        <w:t>. The images are subject to various levels of</w:t>
      </w:r>
      <w:r w:rsidR="00C5108D">
        <w:rPr>
          <w:rFonts w:ascii="Times New Roman" w:hAnsi="Times New Roman" w:cs="Times New Roman"/>
          <w:sz w:val="24"/>
          <w:szCs w:val="24"/>
        </w:rPr>
        <w:t xml:space="preserve"> </w:t>
      </w:r>
      <w:r w:rsidR="00C5108D" w:rsidRPr="00C5108D">
        <w:rPr>
          <w:rFonts w:ascii="Times New Roman" w:hAnsi="Times New Roman" w:cs="Times New Roman"/>
          <w:sz w:val="24"/>
          <w:szCs w:val="24"/>
        </w:rPr>
        <w:t>occlusion, lighting, and blur, which reflects real-world circumstances.</w:t>
      </w:r>
      <w:r w:rsidR="00C5108D">
        <w:rPr>
          <w:rFonts w:ascii="Times New Roman" w:hAnsi="Times New Roman" w:cs="Times New Roman"/>
          <w:sz w:val="24"/>
          <w:szCs w:val="24"/>
        </w:rPr>
        <w:t xml:space="preserve"> </w:t>
      </w:r>
      <w:r w:rsidR="00C5108D" w:rsidRPr="00C5108D">
        <w:rPr>
          <w:rFonts w:ascii="Times New Roman" w:hAnsi="Times New Roman" w:cs="Times New Roman"/>
          <w:sz w:val="24"/>
          <w:szCs w:val="24"/>
        </w:rPr>
        <w:t>I used those images which were mostly front</w:t>
      </w:r>
      <w:r w:rsidR="00C5108D">
        <w:rPr>
          <w:rFonts w:ascii="Times New Roman" w:hAnsi="Times New Roman" w:cs="Times New Roman"/>
          <w:sz w:val="24"/>
          <w:szCs w:val="24"/>
        </w:rPr>
        <w:t xml:space="preserve"> </w:t>
      </w:r>
      <w:r w:rsidR="00C5108D" w:rsidRPr="00C5108D">
        <w:rPr>
          <w:rFonts w:ascii="Times New Roman" w:hAnsi="Times New Roman" w:cs="Times New Roman"/>
          <w:sz w:val="24"/>
          <w:szCs w:val="24"/>
        </w:rPr>
        <w:t>facing, which limited the total number of images to around</w:t>
      </w:r>
      <w:r w:rsidR="00C5108D">
        <w:rPr>
          <w:rFonts w:ascii="Times New Roman" w:hAnsi="Times New Roman" w:cs="Times New Roman"/>
          <w:sz w:val="24"/>
          <w:szCs w:val="24"/>
        </w:rPr>
        <w:t xml:space="preserve"> 2,64</w:t>
      </w:r>
      <w:r w:rsidR="00C5108D" w:rsidRPr="00C5108D">
        <w:rPr>
          <w:rFonts w:ascii="Times New Roman" w:hAnsi="Times New Roman" w:cs="Times New Roman"/>
          <w:sz w:val="24"/>
          <w:szCs w:val="24"/>
        </w:rPr>
        <w:t>0. The images were originally of size</w:t>
      </w:r>
      <w:r w:rsidR="00C5108D">
        <w:rPr>
          <w:rFonts w:ascii="Times New Roman" w:hAnsi="Times New Roman" w:cs="Times New Roman"/>
          <w:sz w:val="24"/>
          <w:szCs w:val="24"/>
        </w:rPr>
        <w:t xml:space="preserve"> 400</w:t>
      </w:r>
      <w:r w:rsidR="00C5108D" w:rsidRPr="00C5108D">
        <w:rPr>
          <w:rFonts w:ascii="Times New Roman" w:hAnsi="Times New Roman" w:cs="Times New Roman"/>
          <w:sz w:val="24"/>
          <w:szCs w:val="24"/>
        </w:rPr>
        <w:t>x</w:t>
      </w:r>
      <w:r w:rsidR="00C5108D">
        <w:rPr>
          <w:rFonts w:ascii="Times New Roman" w:hAnsi="Times New Roman" w:cs="Times New Roman"/>
          <w:sz w:val="24"/>
          <w:szCs w:val="24"/>
        </w:rPr>
        <w:t>400</w:t>
      </w:r>
      <w:r w:rsidR="00C5108D" w:rsidRPr="00C5108D">
        <w:rPr>
          <w:rFonts w:ascii="Times New Roman" w:hAnsi="Times New Roman" w:cs="Times New Roman"/>
          <w:sz w:val="24"/>
          <w:szCs w:val="24"/>
        </w:rPr>
        <w:t>, so they were pre-processed by all being resized</w:t>
      </w:r>
      <w:r w:rsidR="00C5108D">
        <w:rPr>
          <w:rFonts w:ascii="Times New Roman" w:hAnsi="Times New Roman" w:cs="Times New Roman"/>
          <w:sz w:val="24"/>
          <w:szCs w:val="24"/>
        </w:rPr>
        <w:t xml:space="preserve"> </w:t>
      </w:r>
      <w:r w:rsidR="00C5108D" w:rsidRPr="00C5108D">
        <w:rPr>
          <w:rFonts w:ascii="Times New Roman" w:hAnsi="Times New Roman" w:cs="Times New Roman"/>
          <w:sz w:val="24"/>
          <w:szCs w:val="24"/>
        </w:rPr>
        <w:t xml:space="preserve">down to </w:t>
      </w:r>
      <w:r w:rsidR="00C5108D">
        <w:rPr>
          <w:rFonts w:ascii="Times New Roman" w:hAnsi="Times New Roman" w:cs="Times New Roman"/>
          <w:sz w:val="24"/>
          <w:szCs w:val="24"/>
        </w:rPr>
        <w:t>100</w:t>
      </w:r>
      <w:r w:rsidR="00C5108D" w:rsidRPr="00C5108D">
        <w:rPr>
          <w:rFonts w:ascii="Times New Roman" w:hAnsi="Times New Roman" w:cs="Times New Roman"/>
          <w:sz w:val="24"/>
          <w:szCs w:val="24"/>
        </w:rPr>
        <w:t>x</w:t>
      </w:r>
      <w:r w:rsidR="00C5108D">
        <w:rPr>
          <w:rFonts w:ascii="Times New Roman" w:hAnsi="Times New Roman" w:cs="Times New Roman"/>
          <w:sz w:val="24"/>
          <w:szCs w:val="24"/>
        </w:rPr>
        <w:t>100</w:t>
      </w:r>
      <w:r w:rsidR="00C5108D" w:rsidRPr="00C5108D">
        <w:rPr>
          <w:rFonts w:ascii="Times New Roman" w:hAnsi="Times New Roman" w:cs="Times New Roman"/>
          <w:sz w:val="24"/>
          <w:szCs w:val="24"/>
        </w:rPr>
        <w:t>.</w:t>
      </w:r>
    </w:p>
    <w:p w:rsidR="006262D3" w:rsidRDefault="006476DA" w:rsidP="006262D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noProof/>
          <w:sz w:val="24"/>
          <w:szCs w:val="24"/>
          <w:lang w:eastAsia="en-IN" w:bidi="gu-IN"/>
        </w:rPr>
        <w:drawing>
          <wp:inline distT="0" distB="0" distL="0" distR="0" wp14:anchorId="4A83CE6D" wp14:editId="3D930716">
            <wp:extent cx="2673350" cy="21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698463" cy="2178897"/>
                    </a:xfrm>
                    <a:prstGeom prst="rect">
                      <a:avLst/>
                    </a:prstGeom>
                  </pic:spPr>
                </pic:pic>
              </a:graphicData>
            </a:graphic>
          </wp:inline>
        </w:drawing>
      </w:r>
    </w:p>
    <w:p w:rsidR="006476DA" w:rsidRDefault="006476DA" w:rsidP="006262D3">
      <w:pPr>
        <w:jc w:val="both"/>
        <w:rPr>
          <w:rFonts w:ascii="Times New Roman" w:hAnsi="Times New Roman" w:cs="Times New Roman"/>
          <w:i/>
          <w:iCs/>
          <w:sz w:val="20"/>
          <w:szCs w:val="20"/>
        </w:rPr>
      </w:pPr>
      <w:r>
        <w:rPr>
          <w:rFonts w:ascii="Times New Roman" w:hAnsi="Times New Roman" w:cs="Times New Roman"/>
          <w:sz w:val="24"/>
          <w:szCs w:val="24"/>
        </w:rPr>
        <w:t xml:space="preserve">         </w:t>
      </w:r>
      <w:r w:rsidRPr="008D7CC4">
        <w:rPr>
          <w:rFonts w:ascii="Times New Roman" w:hAnsi="Times New Roman" w:cs="Times New Roman"/>
          <w:i/>
          <w:iCs/>
        </w:rPr>
        <w:t>Fig 1. Histogram of profiles’ age range</w:t>
      </w:r>
    </w:p>
    <w:p w:rsidR="006476DA" w:rsidRDefault="006476DA" w:rsidP="006262D3">
      <w:pPr>
        <w:jc w:val="both"/>
        <w:rPr>
          <w:rFonts w:ascii="Times New Roman" w:hAnsi="Times New Roman" w:cs="Times New Roman"/>
          <w:i/>
          <w:iCs/>
          <w:sz w:val="20"/>
          <w:szCs w:val="20"/>
        </w:rPr>
      </w:pPr>
    </w:p>
    <w:p w:rsidR="00152E94" w:rsidRDefault="00152E94" w:rsidP="00152E94">
      <w:pPr>
        <w:spacing w:after="0"/>
        <w:rPr>
          <w:rFonts w:ascii="Times New Roman" w:hAnsi="Times New Roman" w:cs="Times New Roman"/>
          <w:b/>
          <w:bCs/>
          <w:sz w:val="28"/>
          <w:szCs w:val="28"/>
        </w:rPr>
      </w:pPr>
      <w:r>
        <w:rPr>
          <w:noProof/>
          <w:lang w:eastAsia="en-IN" w:bidi="gu-IN"/>
        </w:rPr>
        <w:drawing>
          <wp:inline distT="0" distB="0" distL="0" distR="0" wp14:anchorId="4C83A884" wp14:editId="71E49B67">
            <wp:extent cx="533400" cy="533400"/>
            <wp:effectExtent l="0" t="0" r="0" b="0"/>
            <wp:docPr id="24" name="Picture 24" descr="C:\Users\Harsh_laptop\AppData\Local\Microsoft\Windows\INetCacheContent.Word\amit-kumar-4038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Harsh_laptop\AppData\Local\Microsoft\Windows\INetCacheContent.Word\amit-kumar-40381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23" cy="541123"/>
                    </a:xfrm>
                    <a:prstGeom prst="rect">
                      <a:avLst/>
                    </a:prstGeom>
                    <a:noFill/>
                    <a:ln>
                      <a:noFill/>
                    </a:ln>
                  </pic:spPr>
                </pic:pic>
              </a:graphicData>
            </a:graphic>
          </wp:inline>
        </w:drawing>
      </w:r>
      <w:r>
        <w:rPr>
          <w:noProof/>
          <w:lang w:eastAsia="en-IN" w:bidi="gu-IN"/>
        </w:rPr>
        <w:drawing>
          <wp:inline distT="0" distB="0" distL="0" distR="0" wp14:anchorId="6A2ABB3F" wp14:editId="045E5168">
            <wp:extent cx="505551" cy="505551"/>
            <wp:effectExtent l="0" t="0" r="8890" b="8890"/>
            <wp:docPr id="23" name="Picture 23" descr="C:\Users\Harsh_laptop\AppData\Local\Microsoft\Windows\INetCacheContent.Word\ari-smolyar-a3a37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rsh_laptop\AppData\Local\Microsoft\Windows\INetCacheContent.Word\ari-smolyar-a3a3718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413" cy="524413"/>
                    </a:xfrm>
                    <a:prstGeom prst="rect">
                      <a:avLst/>
                    </a:prstGeom>
                    <a:noFill/>
                    <a:ln>
                      <a:noFill/>
                    </a:ln>
                  </pic:spPr>
                </pic:pic>
              </a:graphicData>
            </a:graphic>
          </wp:inline>
        </w:drawing>
      </w:r>
      <w:r>
        <w:rPr>
          <w:noProof/>
          <w:lang w:eastAsia="en-IN" w:bidi="gu-IN"/>
        </w:rPr>
        <w:drawing>
          <wp:inline distT="0" distB="0" distL="0" distR="0" wp14:anchorId="3165BD60" wp14:editId="271EE75D">
            <wp:extent cx="532946" cy="532946"/>
            <wp:effectExtent l="0" t="0" r="635" b="635"/>
            <wp:docPr id="22" name="Picture 22" descr="C:\Users\Harsh_laptop\AppData\Local\Microsoft\Windows\INetCacheContent.Word\andyhol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Harsh_laptop\AppData\Local\Microsoft\Windows\INetCacheContent.Word\andyholm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680" cy="538680"/>
                    </a:xfrm>
                    <a:prstGeom prst="rect">
                      <a:avLst/>
                    </a:prstGeom>
                    <a:noFill/>
                    <a:ln>
                      <a:noFill/>
                    </a:ln>
                  </pic:spPr>
                </pic:pic>
              </a:graphicData>
            </a:graphic>
          </wp:inline>
        </w:drawing>
      </w:r>
      <w:r>
        <w:rPr>
          <w:noProof/>
          <w:lang w:eastAsia="en-IN" w:bidi="gu-IN"/>
        </w:rPr>
        <w:drawing>
          <wp:inline distT="0" distB="0" distL="0" distR="0" wp14:anchorId="679EAC4E" wp14:editId="4D451E27">
            <wp:extent cx="538207" cy="538207"/>
            <wp:effectExtent l="0" t="0" r="0" b="0"/>
            <wp:docPr id="21" name="Picture 21" descr="C:\Users\Harsh_laptop\AppData\Local\Microsoft\Windows\INetCacheContent.Word\andrew-yaraghi-a2977a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Harsh_laptop\AppData\Local\Microsoft\Windows\INetCacheContent.Word\andrew-yaraghi-a2977aa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460" cy="562460"/>
                    </a:xfrm>
                    <a:prstGeom prst="rect">
                      <a:avLst/>
                    </a:prstGeom>
                    <a:noFill/>
                    <a:ln>
                      <a:noFill/>
                    </a:ln>
                  </pic:spPr>
                </pic:pic>
              </a:graphicData>
            </a:graphic>
          </wp:inline>
        </w:drawing>
      </w:r>
      <w:r>
        <w:rPr>
          <w:noProof/>
          <w:lang w:eastAsia="en-IN" w:bidi="gu-IN"/>
        </w:rPr>
        <w:drawing>
          <wp:inline distT="0" distB="0" distL="0" distR="0" wp14:anchorId="6FA294A2" wp14:editId="4B2CFC38">
            <wp:extent cx="506186" cy="537845"/>
            <wp:effectExtent l="0" t="0" r="8255" b="0"/>
            <wp:docPr id="20" name="Picture 20" descr="C:\Users\Harsh_laptop\AppData\Local\Microsoft\Windows\INetCacheContent.Word\andrew-henning-9638b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Harsh_laptop\AppData\Local\Microsoft\Windows\INetCacheContent.Word\andrew-henning-9638b4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237" cy="558088"/>
                    </a:xfrm>
                    <a:prstGeom prst="rect">
                      <a:avLst/>
                    </a:prstGeom>
                    <a:noFill/>
                    <a:ln>
                      <a:noFill/>
                    </a:ln>
                  </pic:spPr>
                </pic:pic>
              </a:graphicData>
            </a:graphic>
          </wp:inline>
        </w:drawing>
      </w:r>
    </w:p>
    <w:p w:rsidR="00152E94" w:rsidRDefault="00152E94" w:rsidP="00F070B0">
      <w:pPr>
        <w:spacing w:after="0"/>
        <w:jc w:val="center"/>
        <w:rPr>
          <w:rFonts w:ascii="Times New Roman" w:hAnsi="Times New Roman" w:cs="Times New Roman"/>
          <w:b/>
          <w:bCs/>
          <w:sz w:val="28"/>
          <w:szCs w:val="28"/>
        </w:rPr>
      </w:pPr>
      <w:r>
        <w:rPr>
          <w:noProof/>
          <w:lang w:eastAsia="en-IN" w:bidi="gu-IN"/>
        </w:rPr>
        <w:drawing>
          <wp:inline distT="0" distB="0" distL="0" distR="0" wp14:anchorId="17D4C371" wp14:editId="585A8A62">
            <wp:extent cx="527685" cy="527685"/>
            <wp:effectExtent l="0" t="0" r="5715" b="5715"/>
            <wp:docPr id="29" name="Picture 29" descr="C:\Users\Harsh_laptop\AppData\Local\Microsoft\Windows\INetCacheContent.Word\april-ham-87095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Harsh_laptop\AppData\Local\Microsoft\Windows\INetCacheContent.Word\april-ham-87095a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187" cy="536187"/>
                    </a:xfrm>
                    <a:prstGeom prst="rect">
                      <a:avLst/>
                    </a:prstGeom>
                    <a:noFill/>
                    <a:ln>
                      <a:noFill/>
                    </a:ln>
                  </pic:spPr>
                </pic:pic>
              </a:graphicData>
            </a:graphic>
          </wp:inline>
        </w:drawing>
      </w:r>
      <w:r>
        <w:rPr>
          <w:noProof/>
          <w:lang w:eastAsia="en-IN" w:bidi="gu-IN"/>
        </w:rPr>
        <w:drawing>
          <wp:inline distT="0" distB="0" distL="0" distR="0" wp14:anchorId="247BC49E" wp14:editId="3B32B445">
            <wp:extent cx="495300" cy="537845"/>
            <wp:effectExtent l="0" t="0" r="0" b="0"/>
            <wp:docPr id="28" name="Picture 28" descr="C:\Users\Harsh_laptop\AppData\Local\Microsoft\Windows\INetCacheContent.Word\anjalivijayaku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Harsh_laptop\AppData\Local\Microsoft\Windows\INetCacheContent.Word\anjalivijayakum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766" cy="558983"/>
                    </a:xfrm>
                    <a:prstGeom prst="rect">
                      <a:avLst/>
                    </a:prstGeom>
                    <a:noFill/>
                    <a:ln>
                      <a:noFill/>
                    </a:ln>
                  </pic:spPr>
                </pic:pic>
              </a:graphicData>
            </a:graphic>
          </wp:inline>
        </w:drawing>
      </w:r>
      <w:r>
        <w:rPr>
          <w:noProof/>
          <w:lang w:eastAsia="en-IN" w:bidi="gu-IN"/>
        </w:rPr>
        <w:drawing>
          <wp:inline distT="0" distB="0" distL="0" distR="0" wp14:anchorId="233A90DD" wp14:editId="18D420F0">
            <wp:extent cx="533128" cy="533128"/>
            <wp:effectExtent l="0" t="0" r="635" b="635"/>
            <wp:docPr id="27" name="Picture 27" descr="C:\Users\Harsh_laptop\AppData\Local\Microsoft\Windows\INetCacheContent.Word\amandad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Harsh_laptop\AppData\Local\Microsoft\Windows\INetCacheContent.Word\amandadina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015" cy="554015"/>
                    </a:xfrm>
                    <a:prstGeom prst="rect">
                      <a:avLst/>
                    </a:prstGeom>
                    <a:noFill/>
                    <a:ln>
                      <a:noFill/>
                    </a:ln>
                  </pic:spPr>
                </pic:pic>
              </a:graphicData>
            </a:graphic>
          </wp:inline>
        </w:drawing>
      </w:r>
      <w:r>
        <w:rPr>
          <w:noProof/>
          <w:lang w:eastAsia="en-IN" w:bidi="gu-IN"/>
        </w:rPr>
        <w:drawing>
          <wp:inline distT="0" distB="0" distL="0" distR="0" wp14:anchorId="1D0068F0" wp14:editId="33C6792F">
            <wp:extent cx="538843" cy="538843"/>
            <wp:effectExtent l="0" t="0" r="0" b="0"/>
            <wp:docPr id="26" name="Picture 26" descr="C:\Users\Harsh_laptop\AppData\Local\Microsoft\Windows\INetCacheContent.Word\arianna-huffington-3998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Harsh_laptop\AppData\Local\Microsoft\Windows\INetCacheContent.Word\arianna-huffington-3998249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86" cy="551686"/>
                    </a:xfrm>
                    <a:prstGeom prst="rect">
                      <a:avLst/>
                    </a:prstGeom>
                    <a:noFill/>
                    <a:ln>
                      <a:noFill/>
                    </a:ln>
                  </pic:spPr>
                </pic:pic>
              </a:graphicData>
            </a:graphic>
          </wp:inline>
        </w:drawing>
      </w:r>
      <w:r>
        <w:rPr>
          <w:noProof/>
          <w:lang w:eastAsia="en-IN" w:bidi="gu-IN"/>
        </w:rPr>
        <w:drawing>
          <wp:inline distT="0" distB="0" distL="0" distR="0" wp14:anchorId="6023CA2D" wp14:editId="581012D6">
            <wp:extent cx="538299" cy="538299"/>
            <wp:effectExtent l="0" t="0" r="0" b="0"/>
            <wp:docPr id="25" name="Picture 25" descr="C:\Users\Harsh_laptop\AppData\Local\Microsoft\Windows\INetCacheContent.Word\ariannahuff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Harsh_laptop\AppData\Local\Microsoft\Windows\INetCacheContent.Word\ariannahuffingt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769" cy="561769"/>
                    </a:xfrm>
                    <a:prstGeom prst="rect">
                      <a:avLst/>
                    </a:prstGeom>
                    <a:noFill/>
                    <a:ln>
                      <a:noFill/>
                    </a:ln>
                  </pic:spPr>
                </pic:pic>
              </a:graphicData>
            </a:graphic>
          </wp:inline>
        </w:drawing>
      </w:r>
    </w:p>
    <w:p w:rsidR="00152E94" w:rsidRPr="008D7CC4" w:rsidRDefault="00152E94" w:rsidP="008D7CC4">
      <w:pPr>
        <w:autoSpaceDE w:val="0"/>
        <w:autoSpaceDN w:val="0"/>
        <w:adjustRightInd w:val="0"/>
        <w:spacing w:after="0" w:line="240" w:lineRule="auto"/>
        <w:jc w:val="center"/>
        <w:rPr>
          <w:rFonts w:ascii="Times New Roman" w:hAnsi="Times New Roman" w:cs="Times New Roman"/>
          <w:i/>
          <w:iCs/>
        </w:rPr>
      </w:pPr>
      <w:r w:rsidRPr="008D7CC4">
        <w:rPr>
          <w:rFonts w:ascii="Times New Roman" w:hAnsi="Times New Roman" w:cs="Times New Roman"/>
          <w:i/>
          <w:iCs/>
        </w:rPr>
        <w:t xml:space="preserve">Fig 2. </w:t>
      </w:r>
      <w:r w:rsidRPr="008D7CC4">
        <w:rPr>
          <w:rFonts w:ascii="Times New Roman" w:hAnsi="Times New Roman" w:cs="Times New Roman"/>
          <w:i/>
          <w:iCs/>
          <w:lang w:bidi="gu-IN"/>
        </w:rPr>
        <w:t>image dataset examples</w:t>
      </w:r>
      <w:r w:rsidRPr="008D7CC4">
        <w:rPr>
          <w:rFonts w:ascii="Times New Roman" w:hAnsi="Times New Roman" w:cs="Times New Roman"/>
          <w:i/>
          <w:iCs/>
          <w:lang w:bidi="gu-IN"/>
        </w:rPr>
        <w:t>. Top row: 5</w:t>
      </w:r>
      <w:r w:rsidRPr="008D7CC4">
        <w:rPr>
          <w:rFonts w:ascii="Times New Roman" w:hAnsi="Times New Roman" w:cs="Times New Roman"/>
          <w:i/>
          <w:iCs/>
          <w:lang w:bidi="gu-IN"/>
        </w:rPr>
        <w:t xml:space="preserve"> males of</w:t>
      </w:r>
      <w:r w:rsidR="008D7CC4">
        <w:rPr>
          <w:rFonts w:ascii="Times New Roman" w:hAnsi="Times New Roman" w:cs="Times New Roman"/>
          <w:i/>
          <w:iCs/>
          <w:lang w:bidi="gu-IN"/>
        </w:rPr>
        <w:t xml:space="preserve"> </w:t>
      </w:r>
      <w:r w:rsidRPr="008D7CC4">
        <w:rPr>
          <w:rFonts w:ascii="Times New Roman" w:hAnsi="Times New Roman" w:cs="Times New Roman"/>
          <w:i/>
          <w:iCs/>
          <w:lang w:bidi="gu-IN"/>
        </w:rPr>
        <w:t>various ages. Bottom row: 5</w:t>
      </w:r>
      <w:r w:rsidRPr="008D7CC4">
        <w:rPr>
          <w:rFonts w:ascii="Times New Roman" w:hAnsi="Times New Roman" w:cs="Times New Roman"/>
          <w:i/>
          <w:iCs/>
          <w:lang w:bidi="gu-IN"/>
        </w:rPr>
        <w:t xml:space="preserve"> females of various ages.</w:t>
      </w:r>
    </w:p>
    <w:p w:rsidR="00152E94" w:rsidRDefault="00152E94" w:rsidP="00F070B0">
      <w:pPr>
        <w:spacing w:after="0"/>
        <w:jc w:val="center"/>
        <w:rPr>
          <w:rFonts w:ascii="Times New Roman" w:hAnsi="Times New Roman" w:cs="Times New Roman"/>
          <w:b/>
          <w:bCs/>
          <w:sz w:val="28"/>
          <w:szCs w:val="28"/>
        </w:rPr>
      </w:pPr>
    </w:p>
    <w:p w:rsidR="006476DA" w:rsidRPr="00F070B0" w:rsidRDefault="00F070B0" w:rsidP="00F070B0">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4. Method</w:t>
      </w:r>
    </w:p>
    <w:p w:rsidR="00152E94" w:rsidRDefault="00F070B0" w:rsidP="00152E94">
      <w:pPr>
        <w:spacing w:after="0"/>
        <w:rPr>
          <w:rFonts w:ascii="Times New Roman" w:hAnsi="Times New Roman" w:cs="Times New Roman"/>
          <w:b/>
          <w:bCs/>
          <w:sz w:val="24"/>
          <w:szCs w:val="24"/>
        </w:rPr>
      </w:pPr>
      <w:r>
        <w:rPr>
          <w:rFonts w:ascii="Times New Roman" w:hAnsi="Times New Roman" w:cs="Times New Roman"/>
          <w:b/>
          <w:bCs/>
          <w:sz w:val="24"/>
          <w:szCs w:val="24"/>
        </w:rPr>
        <w:tab/>
      </w:r>
    </w:p>
    <w:p w:rsidR="00F070B0" w:rsidRPr="00F070B0" w:rsidRDefault="00F070B0" w:rsidP="00F070B0">
      <w:pPr>
        <w:jc w:val="both"/>
        <w:rPr>
          <w:rFonts w:ascii="Times New Roman" w:hAnsi="Times New Roman" w:cs="Times New Roman"/>
          <w:sz w:val="24"/>
          <w:szCs w:val="24"/>
        </w:rPr>
      </w:pPr>
      <w:r>
        <w:rPr>
          <w:rFonts w:ascii="Times New Roman" w:hAnsi="Times New Roman" w:cs="Times New Roman"/>
          <w:b/>
          <w:bCs/>
          <w:sz w:val="24"/>
          <w:szCs w:val="24"/>
        </w:rPr>
        <w:tab/>
      </w:r>
      <w:r w:rsidRPr="00F070B0">
        <w:rPr>
          <w:rFonts w:ascii="Times New Roman" w:hAnsi="Times New Roman" w:cs="Times New Roman"/>
          <w:sz w:val="24"/>
          <w:szCs w:val="24"/>
        </w:rPr>
        <w:t>The first thing to do while facing a big problem is to analyse it and divide it into different specific parts. A generic problem can be split into many steps with specific functions, so a tedious work is divided into small and well-defined parts.</w:t>
      </w:r>
    </w:p>
    <w:p w:rsidR="00F070B0" w:rsidRPr="00F070B0" w:rsidRDefault="00F070B0" w:rsidP="00F070B0">
      <w:pPr>
        <w:rPr>
          <w:rFonts w:ascii="Times New Roman" w:hAnsi="Times New Roman" w:cs="Times New Roman"/>
          <w:sz w:val="20"/>
          <w:szCs w:val="20"/>
        </w:rPr>
      </w:pPr>
      <w:r w:rsidRPr="00F070B0">
        <w:rPr>
          <w:rFonts w:ascii="Times New Roman" w:hAnsi="Times New Roman" w:cs="Times New Roman"/>
          <w:b/>
          <w:bCs/>
          <w:sz w:val="24"/>
          <w:szCs w:val="24"/>
        </w:rPr>
        <w:drawing>
          <wp:inline distT="0" distB="0" distL="0" distR="0" wp14:anchorId="7BAF8A8F" wp14:editId="18638298">
            <wp:extent cx="2734733" cy="541867"/>
            <wp:effectExtent l="0" t="0" r="0" b="0"/>
            <wp:docPr id="67" name="Picture 66"/>
            <wp:cNvGraphicFramePr/>
            <a:graphic xmlns:a="http://schemas.openxmlformats.org/drawingml/2006/main">
              <a:graphicData uri="http://schemas.openxmlformats.org/drawingml/2006/picture">
                <pic:pic xmlns:pic="http://schemas.openxmlformats.org/drawingml/2006/picture">
                  <pic:nvPicPr>
                    <pic:cNvPr id="67" name="Picture 66"/>
                    <pic:cNvPicPr/>
                  </pic:nvPicPr>
                  <pic:blipFill>
                    <a:blip r:embed="rId20"/>
                    <a:stretch>
                      <a:fillRect/>
                    </a:stretch>
                  </pic:blipFill>
                  <pic:spPr>
                    <a:xfrm>
                      <a:off x="0" y="0"/>
                      <a:ext cx="2772236" cy="549298"/>
                    </a:xfrm>
                    <a:prstGeom prst="rect">
                      <a:avLst/>
                    </a:prstGeom>
                    <a:ln>
                      <a:noFill/>
                    </a:ln>
                  </pic:spPr>
                </pic:pic>
              </a:graphicData>
            </a:graphic>
          </wp:inline>
        </w:drawing>
      </w:r>
      <w:r w:rsidRPr="00F070B0">
        <w:rPr>
          <w:rFonts w:ascii="Times New Roman" w:hAnsi="Times New Roman" w:cs="Times New Roman"/>
          <w:b/>
          <w:bCs/>
          <w:i/>
          <w:iCs/>
          <w:sz w:val="24"/>
          <w:szCs w:val="24"/>
        </w:rPr>
        <w:tab/>
      </w:r>
      <w:r w:rsidR="004125B2" w:rsidRPr="008D7CC4">
        <w:rPr>
          <w:rFonts w:ascii="Times New Roman" w:hAnsi="Times New Roman" w:cs="Times New Roman"/>
          <w:i/>
          <w:iCs/>
        </w:rPr>
        <w:t>Fig 3</w:t>
      </w:r>
      <w:r w:rsidRPr="008D7CC4">
        <w:rPr>
          <w:rFonts w:ascii="Times New Roman" w:hAnsi="Times New Roman" w:cs="Times New Roman"/>
          <w:i/>
          <w:iCs/>
        </w:rPr>
        <w:t>. Steps for Classification</w:t>
      </w:r>
    </w:p>
    <w:p w:rsidR="00CA6DAC" w:rsidRPr="00FE1AF9" w:rsidRDefault="00F070B0" w:rsidP="00FE1AF9">
      <w:pPr>
        <w:rPr>
          <w:rFonts w:ascii="Times New Roman" w:hAnsi="Times New Roman" w:cs="Times New Roman"/>
          <w:sz w:val="24"/>
          <w:szCs w:val="24"/>
        </w:rPr>
      </w:pPr>
      <w:r>
        <w:rPr>
          <w:rFonts w:ascii="Times New Roman" w:hAnsi="Times New Roman" w:cs="Times New Roman"/>
          <w:sz w:val="24"/>
          <w:szCs w:val="24"/>
        </w:rPr>
        <w:tab/>
      </w: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An RGB image being input to the network is first scaled</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to 3x</w:t>
      </w:r>
      <w:r w:rsidR="00FE1AF9">
        <w:rPr>
          <w:rFonts w:ascii="Times New Roman" w:hAnsi="Times New Roman" w:cs="Times New Roman"/>
          <w:sz w:val="24"/>
          <w:szCs w:val="24"/>
        </w:rPr>
        <w:t>400</w:t>
      </w:r>
      <w:r w:rsidRPr="00CA6DAC">
        <w:rPr>
          <w:rFonts w:ascii="Times New Roman" w:hAnsi="Times New Roman" w:cs="Times New Roman"/>
          <w:sz w:val="24"/>
          <w:szCs w:val="24"/>
        </w:rPr>
        <w:t>x</w:t>
      </w:r>
      <w:r w:rsidR="00FE1AF9">
        <w:rPr>
          <w:rFonts w:ascii="Times New Roman" w:hAnsi="Times New Roman" w:cs="Times New Roman"/>
          <w:sz w:val="24"/>
          <w:szCs w:val="24"/>
        </w:rPr>
        <w:t>400 and then resized to 3x100x100</w:t>
      </w:r>
      <w:r w:rsidRPr="00CA6DAC">
        <w:rPr>
          <w:rFonts w:ascii="Times New Roman" w:hAnsi="Times New Roman" w:cs="Times New Roman"/>
          <w:sz w:val="24"/>
          <w:szCs w:val="24"/>
        </w:rPr>
        <w:t xml:space="preserve">. </w:t>
      </w:r>
      <w:r w:rsidR="00F926CD">
        <w:rPr>
          <w:rFonts w:ascii="Times New Roman" w:hAnsi="Times New Roman" w:cs="Times New Roman"/>
          <w:sz w:val="24"/>
          <w:szCs w:val="24"/>
        </w:rPr>
        <w:t xml:space="preserve">Then we have converted RGB image into Grey Scale image. So input size would be 100*100. </w:t>
      </w:r>
      <w:r w:rsidRPr="00CA6DAC">
        <w:rPr>
          <w:rFonts w:ascii="Times New Roman" w:hAnsi="Times New Roman" w:cs="Times New Roman"/>
          <w:sz w:val="24"/>
          <w:szCs w:val="24"/>
        </w:rPr>
        <w:t>There are</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3 convolution layers, followed by 3 fully connected layers.</w:t>
      </w:r>
      <w:r w:rsidR="00FE1AF9">
        <w:rPr>
          <w:rFonts w:ascii="Times New Roman" w:hAnsi="Times New Roman" w:cs="Times New Roman"/>
          <w:sz w:val="24"/>
          <w:szCs w:val="24"/>
        </w:rPr>
        <w:t xml:space="preserve"> </w:t>
      </w:r>
    </w:p>
    <w:p w:rsidR="00F926CD" w:rsidRPr="00CA6DAC" w:rsidRDefault="00F926CD" w:rsidP="00F926CD">
      <w:pPr>
        <w:spacing w:after="0"/>
        <w:jc w:val="both"/>
        <w:rPr>
          <w:rFonts w:ascii="Times New Roman" w:hAnsi="Times New Roman" w:cs="Times New Roman"/>
          <w:sz w:val="24"/>
          <w:szCs w:val="24"/>
        </w:rPr>
      </w:pPr>
    </w:p>
    <w:p w:rsidR="00F070B0" w:rsidRDefault="00F070B0" w:rsidP="00CA6DAC">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 xml:space="preserve">4.1 </w:t>
      </w:r>
      <w:r w:rsidR="00CA6DAC" w:rsidRPr="00CA6DAC">
        <w:rPr>
          <w:rFonts w:ascii="Times New Roman" w:hAnsi="Times New Roman" w:cs="Times New Roman"/>
          <w:b/>
          <w:bCs/>
          <w:sz w:val="28"/>
          <w:szCs w:val="28"/>
        </w:rPr>
        <w:t>Logistic Regression</w:t>
      </w:r>
    </w:p>
    <w:p w:rsidR="00F070B0" w:rsidRDefault="00F070B0" w:rsidP="00CA6DAC">
      <w:pPr>
        <w:spacing w:after="0"/>
        <w:rPr>
          <w:rFonts w:ascii="Times New Roman" w:hAnsi="Times New Roman" w:cs="Times New Roman"/>
          <w:b/>
          <w:bCs/>
          <w:sz w:val="28"/>
          <w:szCs w:val="28"/>
        </w:rPr>
      </w:pPr>
    </w:p>
    <w:p w:rsidR="00CA6DAC" w:rsidRDefault="00F070B0" w:rsidP="00CA6DAC">
      <w:pPr>
        <w:jc w:val="both"/>
        <w:rPr>
          <w:rFonts w:ascii="Times New Roman" w:hAnsi="Times New Roman" w:cs="Times New Roman"/>
          <w:sz w:val="24"/>
          <w:szCs w:val="24"/>
        </w:rPr>
      </w:pPr>
      <w:r>
        <w:rPr>
          <w:rFonts w:ascii="Times New Roman" w:hAnsi="Times New Roman" w:cs="Times New Roman"/>
          <w:b/>
          <w:bCs/>
          <w:sz w:val="28"/>
          <w:szCs w:val="28"/>
        </w:rPr>
        <w:tab/>
      </w:r>
      <w:r w:rsidR="00CA6DAC" w:rsidRPr="00CA6DAC">
        <w:rPr>
          <w:rFonts w:ascii="Times New Roman" w:hAnsi="Times New Roman" w:cs="Times New Roman"/>
          <w:sz w:val="24"/>
          <w:szCs w:val="24"/>
        </w:rPr>
        <w:t>Logistic regression is a probabilistic, linear classifier. It is parametrized by a weight matrix </w:t>
      </w:r>
      <w:r w:rsidR="00CA6DAC" w:rsidRPr="00CA6DAC">
        <w:rPr>
          <w:rFonts w:ascii="Times New Roman" w:hAnsi="Times New Roman" w:cs="Times New Roman"/>
          <w:sz w:val="24"/>
          <w:szCs w:val="24"/>
        </w:rPr>
        <w:drawing>
          <wp:inline distT="0" distB="0" distL="0" distR="0" wp14:anchorId="3C95B166" wp14:editId="55C36806">
            <wp:extent cx="177800" cy="118745"/>
            <wp:effectExtent l="0" t="0" r="0" b="0"/>
            <wp:docPr id="17" name="Picture 1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00" cy="118745"/>
                    </a:xfrm>
                    <a:prstGeom prst="rect">
                      <a:avLst/>
                    </a:prstGeom>
                    <a:noFill/>
                    <a:ln>
                      <a:noFill/>
                    </a:ln>
                  </pic:spPr>
                </pic:pic>
              </a:graphicData>
            </a:graphic>
          </wp:inline>
        </w:drawing>
      </w:r>
      <w:r w:rsidR="00CA6DAC" w:rsidRPr="00CA6DAC">
        <w:rPr>
          <w:rFonts w:ascii="Times New Roman" w:hAnsi="Times New Roman" w:cs="Times New Roman"/>
          <w:sz w:val="24"/>
          <w:szCs w:val="24"/>
        </w:rPr>
        <w:t> and a bias vector </w:t>
      </w:r>
      <w:r w:rsidR="00CA6DAC" w:rsidRPr="00CA6DAC">
        <w:rPr>
          <w:rFonts w:ascii="Times New Roman" w:hAnsi="Times New Roman" w:cs="Times New Roman"/>
          <w:sz w:val="24"/>
          <w:szCs w:val="24"/>
        </w:rPr>
        <w:drawing>
          <wp:inline distT="0" distB="0" distL="0" distR="0" wp14:anchorId="447AA371" wp14:editId="2FDD0A28">
            <wp:extent cx="76200" cy="127000"/>
            <wp:effectExtent l="0" t="0" r="0" b="6350"/>
            <wp:docPr id="16" name="Picture 1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127000"/>
                    </a:xfrm>
                    <a:prstGeom prst="rect">
                      <a:avLst/>
                    </a:prstGeom>
                    <a:noFill/>
                    <a:ln>
                      <a:noFill/>
                    </a:ln>
                  </pic:spPr>
                </pic:pic>
              </a:graphicData>
            </a:graphic>
          </wp:inline>
        </w:drawing>
      </w:r>
      <w:r w:rsidR="00CA6DAC" w:rsidRPr="00CA6DAC">
        <w:rPr>
          <w:rFonts w:ascii="Times New Roman" w:hAnsi="Times New Roman" w:cs="Times New Roman"/>
          <w:sz w:val="24"/>
          <w:szCs w:val="24"/>
        </w:rPr>
        <w:t>. Classification is done by projecting an input vector onto a set of hyperplanes, each of which corresponds to a class. The distance from the input to a hyperplane reflects the probability that the input is a member of the corresponding class.</w:t>
      </w:r>
      <w:r w:rsidR="00CA6DAC">
        <w:rPr>
          <w:rFonts w:ascii="Times New Roman" w:hAnsi="Times New Roman" w:cs="Times New Roman"/>
          <w:sz w:val="24"/>
          <w:szCs w:val="24"/>
        </w:rPr>
        <w:t xml:space="preserve"> </w:t>
      </w:r>
      <w:r w:rsidR="00CA6DAC" w:rsidRPr="00CA6DAC">
        <w:rPr>
          <w:rFonts w:ascii="Times New Roman" w:hAnsi="Times New Roman" w:cs="Times New Roman"/>
          <w:sz w:val="24"/>
          <w:szCs w:val="24"/>
        </w:rPr>
        <w:t>Mathematically, the probability that an input vector </w:t>
      </w:r>
      <w:r w:rsidR="00CA6DAC" w:rsidRPr="00CA6DAC">
        <w:rPr>
          <w:rFonts w:ascii="Times New Roman" w:hAnsi="Times New Roman" w:cs="Times New Roman"/>
          <w:sz w:val="24"/>
          <w:szCs w:val="24"/>
        </w:rPr>
        <w:drawing>
          <wp:inline distT="0" distB="0" distL="0" distR="0" wp14:anchorId="4DDB6DC8" wp14:editId="760F75E8">
            <wp:extent cx="93345" cy="76200"/>
            <wp:effectExtent l="0" t="0" r="1905"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76200"/>
                    </a:xfrm>
                    <a:prstGeom prst="rect">
                      <a:avLst/>
                    </a:prstGeom>
                    <a:noFill/>
                    <a:ln>
                      <a:noFill/>
                    </a:ln>
                  </pic:spPr>
                </pic:pic>
              </a:graphicData>
            </a:graphic>
          </wp:inline>
        </w:drawing>
      </w:r>
      <w:r w:rsidR="00CA6DAC" w:rsidRPr="00CA6DAC">
        <w:rPr>
          <w:rFonts w:ascii="Times New Roman" w:hAnsi="Times New Roman" w:cs="Times New Roman"/>
          <w:sz w:val="24"/>
          <w:szCs w:val="24"/>
        </w:rPr>
        <w:t> is a member of a class </w:t>
      </w:r>
      <w:r w:rsidR="00CA6DAC" w:rsidRPr="00CA6DAC">
        <w:rPr>
          <w:rFonts w:ascii="Times New Roman" w:hAnsi="Times New Roman" w:cs="Times New Roman"/>
          <w:sz w:val="24"/>
          <w:szCs w:val="24"/>
        </w:rPr>
        <w:drawing>
          <wp:inline distT="0" distB="0" distL="0" distR="0" wp14:anchorId="4A2B46D5" wp14:editId="79493576">
            <wp:extent cx="59055" cy="127000"/>
            <wp:effectExtent l="0" t="0" r="0" b="6350"/>
            <wp:docPr id="14" name="Picture 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 cy="127000"/>
                    </a:xfrm>
                    <a:prstGeom prst="rect">
                      <a:avLst/>
                    </a:prstGeom>
                    <a:noFill/>
                    <a:ln>
                      <a:noFill/>
                    </a:ln>
                  </pic:spPr>
                </pic:pic>
              </a:graphicData>
            </a:graphic>
          </wp:inline>
        </w:drawing>
      </w:r>
      <w:r w:rsidR="00CA6DAC" w:rsidRPr="00CA6DAC">
        <w:rPr>
          <w:rFonts w:ascii="Times New Roman" w:hAnsi="Times New Roman" w:cs="Times New Roman"/>
          <w:sz w:val="24"/>
          <w:szCs w:val="24"/>
        </w:rPr>
        <w:t>, a value of a stochastic variable </w:t>
      </w:r>
      <w:r w:rsidR="00CA6DAC" w:rsidRPr="00CA6DAC">
        <w:rPr>
          <w:rFonts w:ascii="Times New Roman" w:hAnsi="Times New Roman" w:cs="Times New Roman"/>
          <w:sz w:val="24"/>
          <w:szCs w:val="24"/>
        </w:rPr>
        <w:drawing>
          <wp:inline distT="0" distB="0" distL="0" distR="0" wp14:anchorId="0894F924" wp14:editId="56268490">
            <wp:extent cx="135255" cy="118745"/>
            <wp:effectExtent l="0" t="0" r="0" b="0"/>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 cy="118745"/>
                    </a:xfrm>
                    <a:prstGeom prst="rect">
                      <a:avLst/>
                    </a:prstGeom>
                    <a:noFill/>
                    <a:ln>
                      <a:noFill/>
                    </a:ln>
                  </pic:spPr>
                </pic:pic>
              </a:graphicData>
            </a:graphic>
          </wp:inline>
        </w:drawing>
      </w:r>
      <w:r w:rsidR="00CA6DAC" w:rsidRPr="00CA6DAC">
        <w:rPr>
          <w:rFonts w:ascii="Times New Roman" w:hAnsi="Times New Roman" w:cs="Times New Roman"/>
          <w:sz w:val="24"/>
          <w:szCs w:val="24"/>
        </w:rPr>
        <w:t>, can be written as:</w:t>
      </w:r>
    </w:p>
    <w:p w:rsidR="00CA6DAC" w:rsidRDefault="00CA6DAC" w:rsidP="00CA6DAC">
      <w:pPr>
        <w:spacing w:after="0"/>
        <w:ind w:firstLine="720"/>
        <w:jc w:val="both"/>
        <w:rPr>
          <w:rFonts w:ascii="Times New Roman" w:hAnsi="Times New Roman" w:cs="Times New Roman"/>
          <w:sz w:val="24"/>
          <w:szCs w:val="24"/>
        </w:rPr>
      </w:pPr>
    </w:p>
    <w:p w:rsidR="00CA6DAC" w:rsidRPr="00CA6DAC" w:rsidRDefault="00CA6DAC" w:rsidP="00CA6DAC">
      <w:pPr>
        <w:jc w:val="both"/>
        <w:rPr>
          <w:rFonts w:ascii="Times New Roman" w:hAnsi="Times New Roman" w:cs="Times New Roman"/>
          <w:sz w:val="24"/>
          <w:szCs w:val="24"/>
        </w:rPr>
      </w:pPr>
      <w:r w:rsidRPr="00CA6DAC">
        <w:rPr>
          <w:rFonts w:ascii="Times New Roman" w:hAnsi="Times New Roman" w:cs="Times New Roman"/>
          <w:b/>
          <w:bCs/>
          <w:sz w:val="28"/>
          <w:szCs w:val="28"/>
        </w:rPr>
        <w:drawing>
          <wp:inline distT="0" distB="0" distL="0" distR="0" wp14:anchorId="1EB861C7" wp14:editId="228BE47D">
            <wp:extent cx="2545927" cy="659765"/>
            <wp:effectExtent l="0" t="0" r="6985" b="6985"/>
            <wp:docPr id="12" name="Picture 12" descr="P(Y=i|x, W,b) &amp;= softmax_i(W x + b) \\&#10;              &amp;= \frac {e^{W_i x + b_i}} {\sum_j e^{W_j x +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Y=i|x, W,b) &amp;= softmax_i(W x + b) \\&#10;              &amp;= \frac {e^{W_i x + b_i}} {\sum_j e^{W_j x + b_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7952" cy="673247"/>
                    </a:xfrm>
                    <a:prstGeom prst="rect">
                      <a:avLst/>
                    </a:prstGeom>
                    <a:noFill/>
                    <a:ln>
                      <a:noFill/>
                    </a:ln>
                  </pic:spPr>
                </pic:pic>
              </a:graphicData>
            </a:graphic>
          </wp:inline>
        </w:drawing>
      </w:r>
    </w:p>
    <w:p w:rsidR="00CA6DAC" w:rsidRPr="00CA6DAC" w:rsidRDefault="00CA6DAC" w:rsidP="00CA6DAC">
      <w:pPr>
        <w:spacing w:after="0"/>
        <w:rPr>
          <w:rFonts w:ascii="Times New Roman" w:hAnsi="Times New Roman" w:cs="Times New Roman"/>
          <w:sz w:val="24"/>
          <w:szCs w:val="24"/>
        </w:rPr>
      </w:pP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The model’s prediction </w:t>
      </w:r>
      <w:r w:rsidRPr="00CA6DAC">
        <w:rPr>
          <w:rFonts w:ascii="Times New Roman" w:hAnsi="Times New Roman" w:cs="Times New Roman"/>
          <w:sz w:val="24"/>
          <w:szCs w:val="24"/>
        </w:rPr>
        <w:drawing>
          <wp:inline distT="0" distB="0" distL="0" distR="0" wp14:anchorId="6BC9570A" wp14:editId="261D0D5A">
            <wp:extent cx="338455" cy="135255"/>
            <wp:effectExtent l="0" t="0" r="4445" b="0"/>
            <wp:docPr id="11" name="Picture 11" descr="y_{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_{pr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455" cy="135255"/>
                    </a:xfrm>
                    <a:prstGeom prst="rect">
                      <a:avLst/>
                    </a:prstGeom>
                    <a:noFill/>
                    <a:ln>
                      <a:noFill/>
                    </a:ln>
                  </pic:spPr>
                </pic:pic>
              </a:graphicData>
            </a:graphic>
          </wp:inline>
        </w:drawing>
      </w:r>
      <w:r w:rsidRPr="00CA6DAC">
        <w:rPr>
          <w:rFonts w:ascii="Times New Roman" w:hAnsi="Times New Roman" w:cs="Times New Roman"/>
          <w:sz w:val="24"/>
          <w:szCs w:val="24"/>
        </w:rPr>
        <w:t xml:space="preserve"> is the class whose probability is maximal, </w:t>
      </w:r>
      <w:r w:rsidR="00F926CD">
        <w:rPr>
          <w:rFonts w:ascii="Times New Roman" w:hAnsi="Times New Roman" w:cs="Times New Roman"/>
          <w:sz w:val="24"/>
          <w:szCs w:val="24"/>
        </w:rPr>
        <w:t>s</w:t>
      </w:r>
      <w:r w:rsidRPr="00CA6DAC">
        <w:rPr>
          <w:rFonts w:ascii="Times New Roman" w:hAnsi="Times New Roman" w:cs="Times New Roman"/>
          <w:sz w:val="24"/>
          <w:szCs w:val="24"/>
        </w:rPr>
        <w:t>pecifically:</w:t>
      </w:r>
    </w:p>
    <w:p w:rsidR="00876342" w:rsidRPr="00CA6DAC" w:rsidRDefault="00876342" w:rsidP="00F926CD">
      <w:pPr>
        <w:spacing w:after="0"/>
        <w:jc w:val="both"/>
        <w:rPr>
          <w:rFonts w:ascii="Times New Roman" w:hAnsi="Times New Roman" w:cs="Times New Roman"/>
          <w:sz w:val="24"/>
          <w:szCs w:val="24"/>
        </w:rPr>
      </w:pPr>
    </w:p>
    <w:p w:rsidR="00CA6DAC" w:rsidRPr="00CA6DAC" w:rsidRDefault="00CA6DAC" w:rsidP="00CA6DAC">
      <w:pPr>
        <w:rPr>
          <w:rFonts w:ascii="Times New Roman" w:hAnsi="Times New Roman" w:cs="Times New Roman"/>
          <w:sz w:val="28"/>
          <w:szCs w:val="28"/>
        </w:rPr>
      </w:pPr>
      <w:r w:rsidRPr="00CA6DAC">
        <w:rPr>
          <w:rFonts w:ascii="Times New Roman" w:hAnsi="Times New Roman" w:cs="Times New Roman"/>
          <w:b/>
          <w:bCs/>
          <w:sz w:val="28"/>
          <w:szCs w:val="28"/>
        </w:rPr>
        <w:drawing>
          <wp:inline distT="0" distB="0" distL="0" distR="0" wp14:anchorId="4395ECC5" wp14:editId="69A90872">
            <wp:extent cx="2379345" cy="186055"/>
            <wp:effectExtent l="0" t="0" r="1905" b="4445"/>
            <wp:docPr id="10" name="Picture 10" descr="y_{pred} = {\rm argmax}_i P(Y=i|x,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_{pred} = {\rm argmax}_i P(Y=i|x,W,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9345" cy="186055"/>
                    </a:xfrm>
                    <a:prstGeom prst="rect">
                      <a:avLst/>
                    </a:prstGeom>
                    <a:noFill/>
                    <a:ln>
                      <a:noFill/>
                    </a:ln>
                  </pic:spPr>
                </pic:pic>
              </a:graphicData>
            </a:graphic>
          </wp:inline>
        </w:drawing>
      </w:r>
    </w:p>
    <w:p w:rsidR="00F070B0" w:rsidRDefault="00F070B0" w:rsidP="00F070B0">
      <w:pPr>
        <w:rPr>
          <w:rFonts w:ascii="Times New Roman" w:hAnsi="Times New Roman" w:cs="Times New Roman"/>
          <w:sz w:val="24"/>
          <w:szCs w:val="24"/>
        </w:rPr>
      </w:pPr>
    </w:p>
    <w:p w:rsidR="008D7CC4" w:rsidRDefault="008D7CC4" w:rsidP="00F070B0">
      <w:pPr>
        <w:rPr>
          <w:rFonts w:ascii="Times New Roman" w:hAnsi="Times New Roman" w:cs="Times New Roman"/>
          <w:sz w:val="24"/>
          <w:szCs w:val="24"/>
        </w:rPr>
      </w:pPr>
      <w:r w:rsidRPr="008D7CC4">
        <w:rPr>
          <w:rFonts w:ascii="Times New Roman" w:hAnsi="Times New Roman" w:cs="Times New Roman"/>
          <w:sz w:val="24"/>
          <w:szCs w:val="24"/>
        </w:rPr>
        <w:drawing>
          <wp:inline distT="0" distB="0" distL="0" distR="0" wp14:anchorId="365FA7DB" wp14:editId="212F5511">
            <wp:extent cx="3067050" cy="1180465"/>
            <wp:effectExtent l="0" t="0" r="0" b="635"/>
            <wp:docPr id="76" name="Picture 75"/>
            <wp:cNvGraphicFramePr/>
            <a:graphic xmlns:a="http://schemas.openxmlformats.org/drawingml/2006/main">
              <a:graphicData uri="http://schemas.openxmlformats.org/drawingml/2006/picture">
                <pic:pic xmlns:pic="http://schemas.openxmlformats.org/drawingml/2006/picture">
                  <pic:nvPicPr>
                    <pic:cNvPr id="76" name="Picture 75"/>
                    <pic:cNvPicPr/>
                  </pic:nvPicPr>
                  <pic:blipFill>
                    <a:blip r:embed="rId29"/>
                    <a:stretch>
                      <a:fillRect/>
                    </a:stretch>
                  </pic:blipFill>
                  <pic:spPr>
                    <a:xfrm>
                      <a:off x="0" y="0"/>
                      <a:ext cx="3067050" cy="1180465"/>
                    </a:xfrm>
                    <a:prstGeom prst="rect">
                      <a:avLst/>
                    </a:prstGeom>
                    <a:ln>
                      <a:noFill/>
                    </a:ln>
                  </pic:spPr>
                </pic:pic>
              </a:graphicData>
            </a:graphic>
          </wp:inline>
        </w:drawing>
      </w:r>
    </w:p>
    <w:p w:rsidR="008D7CC4" w:rsidRDefault="008D7CC4" w:rsidP="008D7CC4">
      <w:pPr>
        <w:ind w:firstLine="720"/>
        <w:jc w:val="center"/>
        <w:rPr>
          <w:rFonts w:ascii="Times New Roman" w:hAnsi="Times New Roman" w:cs="Times New Roman"/>
          <w:sz w:val="24"/>
          <w:szCs w:val="24"/>
        </w:rPr>
      </w:pPr>
      <w:r>
        <w:rPr>
          <w:rFonts w:ascii="Times New Roman" w:hAnsi="Times New Roman" w:cs="Times New Roman"/>
          <w:i/>
          <w:iCs/>
        </w:rPr>
        <w:t>Fig 4</w:t>
      </w:r>
      <w:r w:rsidRPr="008D7CC4">
        <w:rPr>
          <w:rFonts w:ascii="Times New Roman" w:hAnsi="Times New Roman" w:cs="Times New Roman"/>
          <w:i/>
          <w:iCs/>
        </w:rPr>
        <w:t xml:space="preserve">. </w:t>
      </w:r>
      <w:r>
        <w:rPr>
          <w:rFonts w:ascii="Times New Roman" w:hAnsi="Times New Roman" w:cs="Times New Roman"/>
          <w:i/>
          <w:iCs/>
        </w:rPr>
        <w:t>Result of Logistic Regression for Gender</w:t>
      </w:r>
    </w:p>
    <w:p w:rsidR="008D7CC4" w:rsidRDefault="008D7CC4" w:rsidP="00AF58DE">
      <w:pPr>
        <w:spacing w:after="0"/>
        <w:jc w:val="center"/>
        <w:rPr>
          <w:rFonts w:ascii="Times New Roman" w:hAnsi="Times New Roman" w:cs="Times New Roman"/>
          <w:b/>
          <w:bCs/>
          <w:sz w:val="28"/>
          <w:szCs w:val="28"/>
        </w:rPr>
      </w:pPr>
    </w:p>
    <w:p w:rsidR="008D7CC4" w:rsidRDefault="008D7CC4" w:rsidP="00AF58DE">
      <w:pPr>
        <w:spacing w:after="0"/>
        <w:jc w:val="center"/>
        <w:rPr>
          <w:rFonts w:ascii="Times New Roman" w:hAnsi="Times New Roman" w:cs="Times New Roman"/>
          <w:b/>
          <w:bCs/>
          <w:sz w:val="28"/>
          <w:szCs w:val="28"/>
        </w:rPr>
      </w:pPr>
      <w:r w:rsidRPr="008D7CC4">
        <w:rPr>
          <w:rFonts w:ascii="Times New Roman" w:hAnsi="Times New Roman" w:cs="Times New Roman"/>
          <w:b/>
          <w:bCs/>
          <w:sz w:val="28"/>
          <w:szCs w:val="28"/>
        </w:rPr>
        <w:lastRenderedPageBreak/>
        <w:drawing>
          <wp:inline distT="0" distB="0" distL="0" distR="0" wp14:anchorId="3146280A" wp14:editId="0EBA7F14">
            <wp:extent cx="2895600" cy="1190625"/>
            <wp:effectExtent l="0" t="0" r="0" b="9525"/>
            <wp:docPr id="80" name="Picture 79"/>
            <wp:cNvGraphicFramePr/>
            <a:graphic xmlns:a="http://schemas.openxmlformats.org/drawingml/2006/main">
              <a:graphicData uri="http://schemas.openxmlformats.org/drawingml/2006/picture">
                <pic:pic xmlns:pic="http://schemas.openxmlformats.org/drawingml/2006/picture">
                  <pic:nvPicPr>
                    <pic:cNvPr id="80" name="Picture 79"/>
                    <pic:cNvPicPr/>
                  </pic:nvPicPr>
                  <pic:blipFill>
                    <a:blip r:embed="rId30"/>
                    <a:stretch>
                      <a:fillRect/>
                    </a:stretch>
                  </pic:blipFill>
                  <pic:spPr>
                    <a:xfrm>
                      <a:off x="0" y="0"/>
                      <a:ext cx="2895600" cy="1190625"/>
                    </a:xfrm>
                    <a:prstGeom prst="rect">
                      <a:avLst/>
                    </a:prstGeom>
                    <a:ln>
                      <a:noFill/>
                    </a:ln>
                  </pic:spPr>
                </pic:pic>
              </a:graphicData>
            </a:graphic>
          </wp:inline>
        </w:drawing>
      </w:r>
    </w:p>
    <w:p w:rsidR="008D7CC4" w:rsidRDefault="008D7CC4" w:rsidP="008D7CC4">
      <w:pPr>
        <w:ind w:firstLine="720"/>
        <w:jc w:val="center"/>
        <w:rPr>
          <w:rFonts w:ascii="Times New Roman" w:hAnsi="Times New Roman" w:cs="Times New Roman"/>
          <w:sz w:val="24"/>
          <w:szCs w:val="24"/>
        </w:rPr>
      </w:pPr>
      <w:r>
        <w:rPr>
          <w:rFonts w:ascii="Times New Roman" w:hAnsi="Times New Roman" w:cs="Times New Roman"/>
          <w:i/>
          <w:iCs/>
        </w:rPr>
        <w:t>Fig 5</w:t>
      </w:r>
      <w:r w:rsidRPr="008D7CC4">
        <w:rPr>
          <w:rFonts w:ascii="Times New Roman" w:hAnsi="Times New Roman" w:cs="Times New Roman"/>
          <w:i/>
          <w:iCs/>
        </w:rPr>
        <w:t xml:space="preserve">. </w:t>
      </w:r>
      <w:r>
        <w:rPr>
          <w:rFonts w:ascii="Times New Roman" w:hAnsi="Times New Roman" w:cs="Times New Roman"/>
          <w:i/>
          <w:iCs/>
        </w:rPr>
        <w:t xml:space="preserve">Result of Logistic Regression for </w:t>
      </w:r>
      <w:r>
        <w:rPr>
          <w:rFonts w:ascii="Times New Roman" w:hAnsi="Times New Roman" w:cs="Times New Roman"/>
          <w:i/>
          <w:iCs/>
        </w:rPr>
        <w:t>Age</w:t>
      </w:r>
    </w:p>
    <w:p w:rsidR="008D7CC4" w:rsidRDefault="008D7CC4" w:rsidP="00AF58DE">
      <w:pPr>
        <w:spacing w:after="0"/>
        <w:jc w:val="center"/>
        <w:rPr>
          <w:rFonts w:ascii="Times New Roman" w:hAnsi="Times New Roman" w:cs="Times New Roman"/>
          <w:b/>
          <w:bCs/>
          <w:sz w:val="28"/>
          <w:szCs w:val="28"/>
        </w:rPr>
      </w:pPr>
    </w:p>
    <w:p w:rsidR="00677B48" w:rsidRDefault="00AF58DE" w:rsidP="00AF58DE">
      <w:pPr>
        <w:spacing w:after="0"/>
        <w:jc w:val="center"/>
        <w:rPr>
          <w:rFonts w:ascii="Times New Roman" w:hAnsi="Times New Roman" w:cs="Times New Roman"/>
          <w:b/>
          <w:bCs/>
          <w:sz w:val="28"/>
          <w:szCs w:val="28"/>
        </w:rPr>
      </w:pPr>
      <w:r w:rsidRPr="00AF58DE">
        <w:rPr>
          <w:rFonts w:ascii="Times New Roman" w:hAnsi="Times New Roman" w:cs="Times New Roman"/>
          <w:b/>
          <w:bCs/>
          <w:sz w:val="28"/>
          <w:szCs w:val="28"/>
        </w:rPr>
        <w:t xml:space="preserve">4.2 Convolution Neural Networks </w:t>
      </w:r>
    </w:p>
    <w:p w:rsidR="00AF58DE" w:rsidRPr="00AF58DE" w:rsidRDefault="00AF58DE" w:rsidP="00AF58DE">
      <w:pPr>
        <w:spacing w:after="0"/>
        <w:jc w:val="center"/>
        <w:rPr>
          <w:rFonts w:ascii="Times New Roman" w:hAnsi="Times New Roman" w:cs="Times New Roman"/>
          <w:b/>
          <w:bCs/>
          <w:sz w:val="28"/>
          <w:szCs w:val="28"/>
        </w:rPr>
      </w:pPr>
      <w:r w:rsidRPr="00AF58DE">
        <w:rPr>
          <w:rFonts w:ascii="Times New Roman" w:hAnsi="Times New Roman" w:cs="Times New Roman"/>
          <w:b/>
          <w:bCs/>
          <w:sz w:val="28"/>
          <w:szCs w:val="28"/>
        </w:rPr>
        <w:t>(ConvNets)</w:t>
      </w:r>
      <w:r w:rsidR="00207D6D">
        <w:rPr>
          <w:rFonts w:ascii="Times New Roman" w:hAnsi="Times New Roman" w:cs="Times New Roman"/>
          <w:b/>
          <w:bCs/>
          <w:sz w:val="28"/>
          <w:szCs w:val="28"/>
        </w:rPr>
        <w:t xml:space="preserve"> [9]</w:t>
      </w:r>
    </w:p>
    <w:p w:rsidR="00AF58DE" w:rsidRDefault="00AF58DE" w:rsidP="00AF58DE">
      <w:pPr>
        <w:spacing w:after="0"/>
        <w:rPr>
          <w:rFonts w:ascii="Times New Roman" w:hAnsi="Times New Roman" w:cs="Times New Roman"/>
          <w:b/>
          <w:bCs/>
          <w:sz w:val="28"/>
          <w:szCs w:val="28"/>
        </w:rPr>
      </w:pPr>
      <w:r>
        <w:rPr>
          <w:rFonts w:ascii="Times New Roman" w:hAnsi="Times New Roman" w:cs="Times New Roman"/>
          <w:b/>
          <w:bCs/>
          <w:sz w:val="28"/>
          <w:szCs w:val="28"/>
        </w:rPr>
        <w:tab/>
      </w:r>
    </w:p>
    <w:p w:rsidR="00AF58DE" w:rsidRDefault="00AF58DE" w:rsidP="00BC0C84">
      <w:pPr>
        <w:spacing w:after="0"/>
        <w:jc w:val="both"/>
        <w:rPr>
          <w:rFonts w:ascii="Times New Roman" w:hAnsi="Times New Roman" w:cs="Times New Roman"/>
          <w:sz w:val="24"/>
          <w:szCs w:val="24"/>
        </w:rPr>
      </w:pPr>
      <w:r>
        <w:rPr>
          <w:rFonts w:ascii="Times New Roman" w:hAnsi="Times New Roman" w:cs="Times New Roman"/>
          <w:b/>
          <w:bCs/>
          <w:sz w:val="28"/>
          <w:szCs w:val="28"/>
        </w:rPr>
        <w:tab/>
      </w:r>
      <w:r w:rsidRPr="00BC347A">
        <w:rPr>
          <w:rFonts w:ascii="Times New Roman" w:hAnsi="Times New Roman" w:cs="Times New Roman"/>
          <w:sz w:val="24"/>
          <w:szCs w:val="24"/>
        </w:rPr>
        <w:t xml:space="preserve">A Convolutional Neural Network (CNN) is comprised of one or more convolutional layers (often with a subsampling step) and then followed by one or more fully connected layers as in a standard multilayer neural network. </w:t>
      </w:r>
      <w:r w:rsidR="00207D6D">
        <w:rPr>
          <w:rFonts w:ascii="Times New Roman" w:hAnsi="Times New Roman" w:cs="Times New Roman"/>
          <w:sz w:val="24"/>
          <w:szCs w:val="24"/>
        </w:rPr>
        <w:t xml:space="preserve">[10] </w:t>
      </w:r>
      <w:r w:rsidRPr="00BC347A">
        <w:rPr>
          <w:rFonts w:ascii="Times New Roman" w:hAnsi="Times New Roman" w:cs="Times New Roman"/>
          <w:sz w:val="24"/>
          <w:szCs w:val="24"/>
        </w:rPr>
        <w:t>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article we will discuss the architecture of a CNN and the back propagation algorithm to compute the gradient with respect to the parameters of the model in order to use gradient based optimization.</w:t>
      </w:r>
      <w:r w:rsidRPr="00AF58DE">
        <w:rPr>
          <w:rFonts w:ascii="Times New Roman" w:hAnsi="Times New Roman" w:cs="Times New Roman"/>
          <w:sz w:val="24"/>
          <w:szCs w:val="24"/>
        </w:rPr>
        <w:t xml:space="preserve"> </w:t>
      </w:r>
    </w:p>
    <w:p w:rsidR="00BC0C84" w:rsidRDefault="00BC0C84" w:rsidP="00BC0C84">
      <w:pPr>
        <w:spacing w:after="0"/>
        <w:jc w:val="both"/>
        <w:rPr>
          <w:rFonts w:ascii="Times New Roman" w:hAnsi="Times New Roman" w:cs="Times New Roman"/>
          <w:sz w:val="24"/>
          <w:szCs w:val="24"/>
        </w:rPr>
      </w:pPr>
    </w:p>
    <w:p w:rsidR="00BC0C84" w:rsidRDefault="00BC0C84" w:rsidP="00AF58DE">
      <w:pPr>
        <w:jc w:val="both"/>
        <w:rPr>
          <w:rFonts w:ascii="Times New Roman" w:hAnsi="Times New Roman" w:cs="Times New Roman"/>
          <w:sz w:val="24"/>
          <w:szCs w:val="24"/>
        </w:rPr>
      </w:pPr>
      <w:r>
        <w:rPr>
          <w:noProof/>
          <w:lang w:eastAsia="en-IN" w:bidi="gu-IN"/>
        </w:rPr>
        <w:drawing>
          <wp:inline distT="0" distB="0" distL="0" distR="0" wp14:anchorId="14B5F72D" wp14:editId="23D83332">
            <wp:extent cx="2741930" cy="1664677"/>
            <wp:effectExtent l="0" t="0" r="0" b="0"/>
            <wp:docPr id="19" name="Picture 19" descr="http://neuralnetworksanddeeplearning.com/images/tikz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neuralnetworksanddeeplearning.com/images/tikz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4749" cy="1702816"/>
                    </a:xfrm>
                    <a:prstGeom prst="rect">
                      <a:avLst/>
                    </a:prstGeom>
                    <a:noFill/>
                    <a:ln>
                      <a:noFill/>
                    </a:ln>
                  </pic:spPr>
                </pic:pic>
              </a:graphicData>
            </a:graphic>
          </wp:inline>
        </w:drawing>
      </w:r>
    </w:p>
    <w:p w:rsidR="00BC0C84" w:rsidRPr="00BC0C84" w:rsidRDefault="00BC0C84" w:rsidP="00BC0C84">
      <w:pPr>
        <w:jc w:val="center"/>
        <w:rPr>
          <w:rFonts w:ascii="Times New Roman" w:hAnsi="Times New Roman" w:cs="Times New Roman"/>
          <w:i/>
          <w:iCs/>
          <w:sz w:val="24"/>
          <w:szCs w:val="24"/>
        </w:rPr>
      </w:pPr>
      <w:r w:rsidRPr="00BC0C84">
        <w:rPr>
          <w:rFonts w:ascii="Times New Roman" w:hAnsi="Times New Roman" w:cs="Times New Roman"/>
          <w:i/>
          <w:iCs/>
        </w:rPr>
        <w:t xml:space="preserve">Fig </w:t>
      </w:r>
      <w:r w:rsidR="008D7CC4">
        <w:rPr>
          <w:rFonts w:ascii="Times New Roman" w:hAnsi="Times New Roman" w:cs="Times New Roman"/>
          <w:i/>
          <w:iCs/>
        </w:rPr>
        <w:t>6</w:t>
      </w:r>
      <w:r w:rsidRPr="00BC0C84">
        <w:rPr>
          <w:rFonts w:ascii="Times New Roman" w:hAnsi="Times New Roman" w:cs="Times New Roman"/>
          <w:i/>
          <w:iCs/>
        </w:rPr>
        <w:t>.  General Architecture of CNN</w:t>
      </w:r>
    </w:p>
    <w:p w:rsidR="00BC0C84" w:rsidRDefault="00BC0C84" w:rsidP="00AF58DE">
      <w:pPr>
        <w:jc w:val="both"/>
        <w:rPr>
          <w:rFonts w:ascii="Times New Roman" w:hAnsi="Times New Roman" w:cs="Times New Roman"/>
        </w:rPr>
      </w:pPr>
      <w:r>
        <w:rPr>
          <w:noProof/>
          <w:lang w:eastAsia="en-IN" w:bidi="gu-IN"/>
        </w:rPr>
        <w:drawing>
          <wp:inline distT="0" distB="0" distL="0" distR="0" wp14:anchorId="3830C155" wp14:editId="4175AE40">
            <wp:extent cx="2810933" cy="2141855"/>
            <wp:effectExtent l="0" t="0" r="8890" b="0"/>
            <wp:docPr id="18" name="Picture 18" descr="http://ufldl.stanford.edu/tutorial/images/Cnn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ufldl.stanford.edu/tutorial/images/Cnn_lay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4493" cy="2152187"/>
                    </a:xfrm>
                    <a:prstGeom prst="rect">
                      <a:avLst/>
                    </a:prstGeom>
                    <a:noFill/>
                    <a:ln>
                      <a:noFill/>
                    </a:ln>
                  </pic:spPr>
                </pic:pic>
              </a:graphicData>
            </a:graphic>
          </wp:inline>
        </w:drawing>
      </w:r>
    </w:p>
    <w:p w:rsidR="00BC0C84" w:rsidRPr="008D7CC4" w:rsidRDefault="008D7CC4" w:rsidP="00E441FA">
      <w:pPr>
        <w:jc w:val="center"/>
        <w:rPr>
          <w:rFonts w:ascii="Times New Roman" w:hAnsi="Times New Roman" w:cs="Times New Roman"/>
          <w:i/>
          <w:iCs/>
        </w:rPr>
      </w:pPr>
      <w:r>
        <w:rPr>
          <w:rFonts w:ascii="Times New Roman" w:hAnsi="Times New Roman" w:cs="Times New Roman"/>
          <w:i/>
          <w:iCs/>
        </w:rPr>
        <w:t>Fig 7</w:t>
      </w:r>
      <w:r w:rsidR="00E81B6C" w:rsidRPr="008D7CC4">
        <w:rPr>
          <w:rFonts w:ascii="Times New Roman" w:hAnsi="Times New Roman" w:cs="Times New Roman"/>
          <w:i/>
          <w:iCs/>
        </w:rPr>
        <w:t xml:space="preserve">. </w:t>
      </w:r>
      <w:r w:rsidR="00E81B6C" w:rsidRPr="00A81966">
        <w:rPr>
          <w:rFonts w:ascii="Times New Roman" w:hAnsi="Times New Roman" w:cs="Times New Roman"/>
          <w:i/>
          <w:iCs/>
        </w:rPr>
        <w:t>First layer of a convolutional neural network with pooling.</w:t>
      </w:r>
    </w:p>
    <w:p w:rsidR="00BC0C84" w:rsidRDefault="00BC0C84" w:rsidP="00AF58DE">
      <w:pPr>
        <w:jc w:val="both"/>
        <w:rPr>
          <w:rFonts w:ascii="Times New Roman" w:hAnsi="Times New Roman" w:cs="Times New Roman"/>
        </w:rPr>
      </w:pPr>
    </w:p>
    <w:p w:rsidR="008D7CC4" w:rsidRPr="0066119E" w:rsidRDefault="0066119E" w:rsidP="0066119E">
      <w:pPr>
        <w:jc w:val="both"/>
        <w:rPr>
          <w:rFonts w:ascii="Times New Roman" w:hAnsi="Times New Roman" w:cs="Times New Roman"/>
        </w:rPr>
      </w:pPr>
      <w:r w:rsidRPr="0066119E">
        <w:rPr>
          <w:rFonts w:ascii="Times New Roman" w:hAnsi="Times New Roman" w:cs="Times New Roman"/>
          <w:sz w:val="24"/>
          <w:szCs w:val="24"/>
        </w:rPr>
        <w:t xml:space="preserve">A </w:t>
      </w:r>
      <w:r w:rsidR="008D7CC4" w:rsidRPr="0066119E">
        <w:rPr>
          <w:rFonts w:ascii="Times New Roman" w:hAnsi="Times New Roman" w:cs="Times New Roman"/>
          <w:sz w:val="24"/>
          <w:szCs w:val="24"/>
        </w:rPr>
        <w:t>CNN consists of a number of convolutional and subsampling layers optionally followed by fully connected layers</w:t>
      </w:r>
      <w:r w:rsidR="00845852">
        <w:rPr>
          <w:rFonts w:ascii="Times New Roman" w:hAnsi="Times New Roman" w:cs="Times New Roman"/>
          <w:sz w:val="24"/>
          <w:szCs w:val="24"/>
        </w:rPr>
        <w:t xml:space="preserve"> [4]</w:t>
      </w:r>
      <w:r w:rsidR="008D7CC4" w:rsidRPr="0066119E">
        <w:rPr>
          <w:rFonts w:ascii="Times New Roman" w:hAnsi="Times New Roman" w:cs="Times New Roman"/>
          <w:sz w:val="24"/>
          <w:szCs w:val="24"/>
        </w:rPr>
        <w:t xml:space="preserve">. The input to a convolutional layer is a m x m x r image where m is the height and width of the image and r is the number of channels, e.g. an RGB image has r=3. The convolutional layer will have k filters (or kernels) of size n x n x q where n is smaller than the dimension of the image and q can either be the same as the number of channels r or smaller and may vary for each kernel. The size of the filters gives rise to the locally connected structure which are each convolved with the image to produce k feature maps of size m−n+1. </w:t>
      </w:r>
      <w:r w:rsidR="00845852">
        <w:rPr>
          <w:rFonts w:ascii="Times New Roman" w:hAnsi="Times New Roman" w:cs="Times New Roman"/>
          <w:sz w:val="24"/>
          <w:szCs w:val="24"/>
        </w:rPr>
        <w:t xml:space="preserve">[8] </w:t>
      </w:r>
      <w:bookmarkStart w:id="0" w:name="_GoBack"/>
      <w:bookmarkEnd w:id="0"/>
      <w:r w:rsidR="00A51835" w:rsidRPr="0066119E">
        <w:rPr>
          <w:rFonts w:ascii="Times New Roman" w:hAnsi="Times New Roman" w:cs="Times New Roman"/>
          <w:sz w:val="24"/>
          <w:szCs w:val="24"/>
        </w:rPr>
        <w:t>After the convolutional layers there may be any number of fully connected layers. The densely connected layers are identical to the layers in a standard multilayer neural network.</w:t>
      </w:r>
    </w:p>
    <w:p w:rsidR="00B82C5D" w:rsidRDefault="00B82C5D" w:rsidP="008E2806">
      <w:pPr>
        <w:spacing w:after="0"/>
        <w:jc w:val="both"/>
        <w:rPr>
          <w:rFonts w:ascii="Times New Roman" w:hAnsi="Times New Roman" w:cs="Times New Roman"/>
          <w:color w:val="333333"/>
          <w:sz w:val="24"/>
          <w:szCs w:val="24"/>
          <w:shd w:val="clear" w:color="auto" w:fill="F9F9F9"/>
        </w:rPr>
      </w:pPr>
    </w:p>
    <w:p w:rsidR="00B82C5D" w:rsidRPr="008D7CC4" w:rsidRDefault="00C83C0A" w:rsidP="00AF58DE">
      <w:pPr>
        <w:jc w:val="both"/>
        <w:rPr>
          <w:rFonts w:ascii="Times New Roman" w:hAnsi="Times New Roman" w:cs="Times New Roman"/>
        </w:rPr>
      </w:pPr>
      <w:r w:rsidRPr="00C83C0A">
        <w:rPr>
          <w:rFonts w:ascii="Times New Roman" w:hAnsi="Times New Roman" w:cs="Times New Roman"/>
        </w:rPr>
        <w:lastRenderedPageBreak/>
        <w:drawing>
          <wp:inline distT="0" distB="0" distL="0" distR="0" wp14:anchorId="4B1867C7" wp14:editId="11BE1655">
            <wp:extent cx="2860099" cy="2243667"/>
            <wp:effectExtent l="0" t="0" r="0" b="4445"/>
            <wp:docPr id="90" name="Picture 89"/>
            <wp:cNvGraphicFramePr/>
            <a:graphic xmlns:a="http://schemas.openxmlformats.org/drawingml/2006/main">
              <a:graphicData uri="http://schemas.openxmlformats.org/drawingml/2006/picture">
                <pic:pic xmlns:pic="http://schemas.openxmlformats.org/drawingml/2006/picture">
                  <pic:nvPicPr>
                    <pic:cNvPr id="90" name="Picture 89"/>
                    <pic:cNvPicPr/>
                  </pic:nvPicPr>
                  <pic:blipFill>
                    <a:blip r:embed="rId33"/>
                    <a:stretch>
                      <a:fillRect/>
                    </a:stretch>
                  </pic:blipFill>
                  <pic:spPr>
                    <a:xfrm>
                      <a:off x="0" y="0"/>
                      <a:ext cx="2869710" cy="2251207"/>
                    </a:xfrm>
                    <a:prstGeom prst="rect">
                      <a:avLst/>
                    </a:prstGeom>
                    <a:ln>
                      <a:noFill/>
                    </a:ln>
                  </pic:spPr>
                </pic:pic>
              </a:graphicData>
            </a:graphic>
          </wp:inline>
        </w:drawing>
      </w:r>
    </w:p>
    <w:p w:rsidR="008E2806" w:rsidRDefault="00B82C5D" w:rsidP="008E2806">
      <w:pPr>
        <w:spacing w:after="0"/>
        <w:jc w:val="center"/>
        <w:rPr>
          <w:rFonts w:ascii="Times New Roman" w:hAnsi="Times New Roman" w:cs="Times New Roman"/>
          <w:i/>
          <w:iCs/>
        </w:rPr>
      </w:pPr>
      <w:r w:rsidRPr="00BC0C84">
        <w:rPr>
          <w:rFonts w:ascii="Times New Roman" w:hAnsi="Times New Roman" w:cs="Times New Roman"/>
          <w:i/>
          <w:iCs/>
        </w:rPr>
        <w:t xml:space="preserve">Fig </w:t>
      </w:r>
      <w:r>
        <w:rPr>
          <w:rFonts w:ascii="Times New Roman" w:hAnsi="Times New Roman" w:cs="Times New Roman"/>
          <w:i/>
          <w:iCs/>
        </w:rPr>
        <w:t>8</w:t>
      </w:r>
      <w:r w:rsidRPr="00BC0C84">
        <w:rPr>
          <w:rFonts w:ascii="Times New Roman" w:hAnsi="Times New Roman" w:cs="Times New Roman"/>
          <w:i/>
          <w:iCs/>
        </w:rPr>
        <w:t xml:space="preserve">.  </w:t>
      </w:r>
      <w:r w:rsidR="008E2806">
        <w:rPr>
          <w:rFonts w:ascii="Times New Roman" w:hAnsi="Times New Roman" w:cs="Times New Roman"/>
          <w:i/>
          <w:iCs/>
        </w:rPr>
        <w:t xml:space="preserve">Training and Testing </w:t>
      </w:r>
      <w:r>
        <w:rPr>
          <w:rFonts w:ascii="Times New Roman" w:hAnsi="Times New Roman" w:cs="Times New Roman"/>
          <w:i/>
          <w:iCs/>
        </w:rPr>
        <w:t>Accuracy o</w:t>
      </w:r>
      <w:r w:rsidR="00C83C0A">
        <w:rPr>
          <w:rFonts w:ascii="Times New Roman" w:hAnsi="Times New Roman" w:cs="Times New Roman"/>
          <w:i/>
          <w:iCs/>
        </w:rPr>
        <w:t>f CNN for gender using face on 2</w:t>
      </w:r>
      <w:r w:rsidR="008E2806">
        <w:rPr>
          <w:rFonts w:ascii="Times New Roman" w:hAnsi="Times New Roman" w:cs="Times New Roman"/>
          <w:i/>
          <w:iCs/>
        </w:rPr>
        <w:t>00 epochs</w:t>
      </w:r>
    </w:p>
    <w:p w:rsidR="00BC347A" w:rsidRDefault="00B82C5D" w:rsidP="000A0086">
      <w:pPr>
        <w:spacing w:after="0"/>
        <w:jc w:val="center"/>
        <w:rPr>
          <w:rFonts w:ascii="Times New Roman" w:hAnsi="Times New Roman" w:cs="Times New Roman"/>
          <w:i/>
          <w:iCs/>
        </w:rPr>
      </w:pPr>
      <w:r>
        <w:rPr>
          <w:rFonts w:ascii="Times New Roman" w:hAnsi="Times New Roman" w:cs="Times New Roman"/>
          <w:i/>
          <w:iCs/>
        </w:rPr>
        <w:t>(Accuracy vs Number of Samples)</w:t>
      </w:r>
    </w:p>
    <w:p w:rsidR="000A0086" w:rsidRPr="000A0086" w:rsidRDefault="000A0086" w:rsidP="00AE4FD3">
      <w:pPr>
        <w:spacing w:after="0"/>
        <w:jc w:val="center"/>
        <w:rPr>
          <w:rFonts w:ascii="Times New Roman" w:hAnsi="Times New Roman" w:cs="Times New Roman"/>
          <w:i/>
          <w:iCs/>
        </w:rPr>
      </w:pPr>
    </w:p>
    <w:p w:rsidR="008652CB" w:rsidRDefault="00C83C0A" w:rsidP="00AE4FD3">
      <w:pPr>
        <w:spacing w:before="240"/>
        <w:jc w:val="center"/>
        <w:rPr>
          <w:rFonts w:ascii="Times New Roman" w:hAnsi="Times New Roman" w:cs="Times New Roman"/>
          <w:i/>
          <w:iCs/>
        </w:rPr>
      </w:pPr>
      <w:r w:rsidRPr="00C83C0A">
        <w:rPr>
          <w:rFonts w:ascii="Times New Roman" w:hAnsi="Times New Roman" w:cs="Times New Roman"/>
          <w:i/>
          <w:iCs/>
        </w:rPr>
        <w:drawing>
          <wp:inline distT="0" distB="0" distL="0" distR="0" wp14:anchorId="33244200" wp14:editId="11F4FB34">
            <wp:extent cx="2640965" cy="2048510"/>
            <wp:effectExtent l="0" t="0" r="6985" b="0"/>
            <wp:docPr id="89" name="Picture 88"/>
            <wp:cNvGraphicFramePr/>
            <a:graphic xmlns:a="http://schemas.openxmlformats.org/drawingml/2006/main">
              <a:graphicData uri="http://schemas.openxmlformats.org/drawingml/2006/picture">
                <pic:pic xmlns:pic="http://schemas.openxmlformats.org/drawingml/2006/picture">
                  <pic:nvPicPr>
                    <pic:cNvPr id="89" name="Picture 88"/>
                    <pic:cNvPicPr/>
                  </pic:nvPicPr>
                  <pic:blipFill>
                    <a:blip r:embed="rId34"/>
                    <a:stretch>
                      <a:fillRect/>
                    </a:stretch>
                  </pic:blipFill>
                  <pic:spPr>
                    <a:xfrm>
                      <a:off x="0" y="0"/>
                      <a:ext cx="2651927" cy="2057013"/>
                    </a:xfrm>
                    <a:prstGeom prst="rect">
                      <a:avLst/>
                    </a:prstGeom>
                    <a:ln>
                      <a:noFill/>
                    </a:ln>
                  </pic:spPr>
                </pic:pic>
              </a:graphicData>
            </a:graphic>
          </wp:inline>
        </w:drawing>
      </w:r>
    </w:p>
    <w:p w:rsidR="00AE4FD3" w:rsidRPr="00AE4FD3" w:rsidRDefault="00AE4FD3" w:rsidP="00AE4FD3">
      <w:pPr>
        <w:spacing w:before="240" w:after="0"/>
        <w:jc w:val="center"/>
        <w:rPr>
          <w:rFonts w:ascii="Times New Roman" w:hAnsi="Times New Roman" w:cs="Times New Roman"/>
          <w:i/>
          <w:iCs/>
          <w:sz w:val="2"/>
          <w:szCs w:val="2"/>
        </w:rPr>
      </w:pPr>
    </w:p>
    <w:p w:rsidR="00C83C0A" w:rsidRDefault="00C83C0A" w:rsidP="00C83C0A">
      <w:pPr>
        <w:spacing w:after="0"/>
        <w:jc w:val="center"/>
        <w:rPr>
          <w:rFonts w:ascii="Times New Roman" w:hAnsi="Times New Roman" w:cs="Times New Roman"/>
          <w:i/>
          <w:iCs/>
        </w:rPr>
      </w:pPr>
      <w:r w:rsidRPr="00BC0C84">
        <w:rPr>
          <w:rFonts w:ascii="Times New Roman" w:hAnsi="Times New Roman" w:cs="Times New Roman"/>
          <w:i/>
          <w:iCs/>
        </w:rPr>
        <w:t xml:space="preserve">Fig </w:t>
      </w:r>
      <w:r>
        <w:rPr>
          <w:rFonts w:ascii="Times New Roman" w:hAnsi="Times New Roman" w:cs="Times New Roman"/>
          <w:i/>
          <w:iCs/>
        </w:rPr>
        <w:t>9</w:t>
      </w:r>
      <w:r w:rsidRPr="00BC0C84">
        <w:rPr>
          <w:rFonts w:ascii="Times New Roman" w:hAnsi="Times New Roman" w:cs="Times New Roman"/>
          <w:i/>
          <w:iCs/>
        </w:rPr>
        <w:t xml:space="preserve">.  </w:t>
      </w:r>
      <w:r>
        <w:rPr>
          <w:rFonts w:ascii="Times New Roman" w:hAnsi="Times New Roman" w:cs="Times New Roman"/>
          <w:i/>
          <w:iCs/>
        </w:rPr>
        <w:t xml:space="preserve">Training and Testing Accuracy of CNN for gender using </w:t>
      </w:r>
      <w:r>
        <w:rPr>
          <w:rFonts w:ascii="Times New Roman" w:hAnsi="Times New Roman" w:cs="Times New Roman"/>
          <w:i/>
          <w:iCs/>
        </w:rPr>
        <w:t>whole image</w:t>
      </w:r>
      <w:r>
        <w:rPr>
          <w:rFonts w:ascii="Times New Roman" w:hAnsi="Times New Roman" w:cs="Times New Roman"/>
          <w:i/>
          <w:iCs/>
        </w:rPr>
        <w:t xml:space="preserve"> on 200 epochs</w:t>
      </w:r>
    </w:p>
    <w:p w:rsidR="00C83C0A" w:rsidRDefault="00C83C0A" w:rsidP="00C83C0A">
      <w:pPr>
        <w:jc w:val="center"/>
        <w:rPr>
          <w:rFonts w:ascii="Times New Roman" w:hAnsi="Times New Roman" w:cs="Times New Roman"/>
          <w:i/>
          <w:iCs/>
        </w:rPr>
      </w:pPr>
      <w:r>
        <w:rPr>
          <w:rFonts w:ascii="Times New Roman" w:hAnsi="Times New Roman" w:cs="Times New Roman"/>
          <w:i/>
          <w:iCs/>
        </w:rPr>
        <w:t>(Accuracy vs Number of Samples)</w:t>
      </w:r>
    </w:p>
    <w:p w:rsidR="008652CB" w:rsidRDefault="008652CB" w:rsidP="00026BFE">
      <w:pPr>
        <w:spacing w:after="0"/>
        <w:jc w:val="center"/>
        <w:rPr>
          <w:rFonts w:ascii="Times New Roman" w:hAnsi="Times New Roman" w:cs="Times New Roman"/>
          <w:i/>
          <w:iCs/>
        </w:rPr>
      </w:pPr>
    </w:p>
    <w:p w:rsidR="00047106" w:rsidRDefault="000A0086" w:rsidP="000A0086">
      <w:pPr>
        <w:spacing w:after="0"/>
        <w:jc w:val="both"/>
        <w:rPr>
          <w:rFonts w:ascii="Times New Roman" w:hAnsi="Times New Roman" w:cs="Times New Roman"/>
          <w:sz w:val="24"/>
          <w:szCs w:val="24"/>
        </w:rPr>
      </w:pPr>
      <w:r>
        <w:rPr>
          <w:rFonts w:ascii="Times New Roman" w:hAnsi="Times New Roman" w:cs="Times New Roman"/>
          <w:sz w:val="24"/>
          <w:szCs w:val="24"/>
        </w:rPr>
        <w:t>We have tested our model differently by tuning model pa</w:t>
      </w:r>
      <w:r>
        <w:rPr>
          <w:rFonts w:ascii="Times New Roman" w:hAnsi="Times New Roman" w:cs="Times New Roman"/>
          <w:sz w:val="24"/>
          <w:szCs w:val="24"/>
        </w:rPr>
        <w:t>rameters and sometimes changing</w:t>
      </w:r>
      <w:r>
        <w:rPr>
          <w:rFonts w:ascii="Times New Roman" w:hAnsi="Times New Roman" w:cs="Times New Roman"/>
          <w:sz w:val="24"/>
          <w:szCs w:val="24"/>
        </w:rPr>
        <w:t xml:space="preserve"> </w:t>
      </w:r>
      <w:r>
        <w:rPr>
          <w:rFonts w:ascii="Times New Roman" w:hAnsi="Times New Roman" w:cs="Times New Roman"/>
          <w:sz w:val="24"/>
          <w:szCs w:val="24"/>
        </w:rPr>
        <w:t>network a</w:t>
      </w:r>
      <w:r>
        <w:rPr>
          <w:rFonts w:ascii="Times New Roman" w:hAnsi="Times New Roman" w:cs="Times New Roman"/>
          <w:sz w:val="24"/>
          <w:szCs w:val="24"/>
        </w:rPr>
        <w:t>rchitecture and out of that we got training accuracy of 99.79% and testing accuracy of 81%. As in figure 8 shown, graph changes abruptly after few epoch cycle</w:t>
      </w:r>
      <w:r>
        <w:rPr>
          <w:rFonts w:ascii="Times New Roman" w:hAnsi="Times New Roman" w:cs="Times New Roman"/>
          <w:sz w:val="24"/>
          <w:szCs w:val="24"/>
        </w:rPr>
        <w:t>s</w:t>
      </w:r>
      <w:r>
        <w:rPr>
          <w:rFonts w:ascii="Times New Roman" w:hAnsi="Times New Roman" w:cs="Times New Roman"/>
          <w:sz w:val="24"/>
          <w:szCs w:val="24"/>
        </w:rPr>
        <w:t>. Whereas in figure 9, we get stagnant accuracy results after 100 epochs</w:t>
      </w:r>
      <w:r>
        <w:rPr>
          <w:rFonts w:ascii="Times New Roman" w:hAnsi="Times New Roman" w:cs="Times New Roman"/>
          <w:sz w:val="24"/>
          <w:szCs w:val="24"/>
        </w:rPr>
        <w:t xml:space="preserve"> for whole </w:t>
      </w:r>
      <w:r w:rsidR="00495B4C">
        <w:rPr>
          <w:rFonts w:ascii="Times New Roman" w:hAnsi="Times New Roman" w:cs="Times New Roman"/>
          <w:sz w:val="24"/>
          <w:szCs w:val="24"/>
        </w:rPr>
        <w:t xml:space="preserve">body </w:t>
      </w:r>
      <w:r>
        <w:rPr>
          <w:rFonts w:ascii="Times New Roman" w:hAnsi="Times New Roman" w:cs="Times New Roman"/>
          <w:sz w:val="24"/>
          <w:szCs w:val="24"/>
        </w:rPr>
        <w:t>image</w:t>
      </w:r>
      <w:r>
        <w:rPr>
          <w:rFonts w:ascii="Times New Roman" w:hAnsi="Times New Roman" w:cs="Times New Roman"/>
          <w:sz w:val="24"/>
          <w:szCs w:val="24"/>
        </w:rPr>
        <w:t>.</w:t>
      </w:r>
    </w:p>
    <w:p w:rsidR="00047106" w:rsidRDefault="00047106" w:rsidP="000A0086">
      <w:pPr>
        <w:spacing w:after="0"/>
        <w:jc w:val="both"/>
        <w:rPr>
          <w:rFonts w:ascii="Times New Roman" w:hAnsi="Times New Roman" w:cs="Times New Roman"/>
          <w:sz w:val="24"/>
          <w:szCs w:val="24"/>
        </w:rPr>
      </w:pPr>
    </w:p>
    <w:p w:rsidR="000A0086" w:rsidRDefault="00047106" w:rsidP="000A0086">
      <w:pPr>
        <w:spacing w:after="0"/>
        <w:jc w:val="both"/>
        <w:rPr>
          <w:rFonts w:ascii="Times New Roman" w:hAnsi="Times New Roman" w:cs="Times New Roman"/>
          <w:sz w:val="24"/>
          <w:szCs w:val="24"/>
        </w:rPr>
      </w:pPr>
      <w:r w:rsidRPr="00047106">
        <w:rPr>
          <w:rFonts w:ascii="Times New Roman" w:hAnsi="Times New Roman" w:cs="Times New Roman"/>
          <w:sz w:val="24"/>
          <w:szCs w:val="24"/>
        </w:rPr>
        <w:drawing>
          <wp:inline distT="0" distB="0" distL="0" distR="0" wp14:anchorId="138F8370" wp14:editId="2DC78A92">
            <wp:extent cx="2717800" cy="2099310"/>
            <wp:effectExtent l="0" t="0" r="6350" b="0"/>
            <wp:docPr id="94" name="Picture 93"/>
            <wp:cNvGraphicFramePr/>
            <a:graphic xmlns:a="http://schemas.openxmlformats.org/drawingml/2006/main">
              <a:graphicData uri="http://schemas.openxmlformats.org/drawingml/2006/picture">
                <pic:pic xmlns:pic="http://schemas.openxmlformats.org/drawingml/2006/picture">
                  <pic:nvPicPr>
                    <pic:cNvPr id="94" name="Picture 93"/>
                    <pic:cNvPicPr/>
                  </pic:nvPicPr>
                  <pic:blipFill>
                    <a:blip r:embed="rId35"/>
                    <a:stretch>
                      <a:fillRect/>
                    </a:stretch>
                  </pic:blipFill>
                  <pic:spPr>
                    <a:xfrm>
                      <a:off x="0" y="0"/>
                      <a:ext cx="2730205" cy="2108892"/>
                    </a:xfrm>
                    <a:prstGeom prst="rect">
                      <a:avLst/>
                    </a:prstGeom>
                    <a:ln>
                      <a:noFill/>
                    </a:ln>
                  </pic:spPr>
                </pic:pic>
              </a:graphicData>
            </a:graphic>
          </wp:inline>
        </w:drawing>
      </w:r>
      <w:r w:rsidR="000A0086">
        <w:rPr>
          <w:rFonts w:ascii="Times New Roman" w:hAnsi="Times New Roman" w:cs="Times New Roman"/>
          <w:sz w:val="24"/>
          <w:szCs w:val="24"/>
        </w:rPr>
        <w:t xml:space="preserve"> </w:t>
      </w:r>
    </w:p>
    <w:p w:rsidR="008652CB" w:rsidRDefault="008652CB" w:rsidP="00852C6B">
      <w:pPr>
        <w:spacing w:after="0"/>
        <w:jc w:val="center"/>
        <w:rPr>
          <w:rFonts w:ascii="Times New Roman" w:hAnsi="Times New Roman" w:cs="Times New Roman"/>
          <w:i/>
          <w:iCs/>
        </w:rPr>
      </w:pPr>
    </w:p>
    <w:p w:rsidR="00047106" w:rsidRDefault="00047106" w:rsidP="00AE4FD3">
      <w:pPr>
        <w:spacing w:after="0"/>
        <w:jc w:val="center"/>
        <w:rPr>
          <w:rFonts w:ascii="Times New Roman" w:hAnsi="Times New Roman" w:cs="Times New Roman"/>
          <w:i/>
          <w:iCs/>
        </w:rPr>
      </w:pPr>
      <w:r w:rsidRPr="00BC0C84">
        <w:rPr>
          <w:rFonts w:ascii="Times New Roman" w:hAnsi="Times New Roman" w:cs="Times New Roman"/>
          <w:i/>
          <w:iCs/>
        </w:rPr>
        <w:t xml:space="preserve">Fig </w:t>
      </w:r>
      <w:r>
        <w:rPr>
          <w:rFonts w:ascii="Times New Roman" w:hAnsi="Times New Roman" w:cs="Times New Roman"/>
          <w:i/>
          <w:iCs/>
        </w:rPr>
        <w:t>10</w:t>
      </w:r>
      <w:r w:rsidRPr="00BC0C84">
        <w:rPr>
          <w:rFonts w:ascii="Times New Roman" w:hAnsi="Times New Roman" w:cs="Times New Roman"/>
          <w:i/>
          <w:iCs/>
        </w:rPr>
        <w:t xml:space="preserve">.  </w:t>
      </w:r>
      <w:r>
        <w:rPr>
          <w:rFonts w:ascii="Times New Roman" w:hAnsi="Times New Roman" w:cs="Times New Roman"/>
          <w:i/>
          <w:iCs/>
        </w:rPr>
        <w:t>Training and Testing Accuracy o</w:t>
      </w:r>
      <w:r>
        <w:rPr>
          <w:rFonts w:ascii="Times New Roman" w:hAnsi="Times New Roman" w:cs="Times New Roman"/>
          <w:i/>
          <w:iCs/>
        </w:rPr>
        <w:t>f CNN for age</w:t>
      </w:r>
      <w:r>
        <w:rPr>
          <w:rFonts w:ascii="Times New Roman" w:hAnsi="Times New Roman" w:cs="Times New Roman"/>
          <w:i/>
          <w:iCs/>
        </w:rPr>
        <w:t xml:space="preserve"> using face on 200 epochs</w:t>
      </w:r>
    </w:p>
    <w:p w:rsidR="00047106" w:rsidRDefault="00047106" w:rsidP="00AE4FD3">
      <w:pPr>
        <w:jc w:val="center"/>
        <w:rPr>
          <w:rFonts w:ascii="Times New Roman" w:hAnsi="Times New Roman" w:cs="Times New Roman"/>
          <w:i/>
          <w:iCs/>
        </w:rPr>
      </w:pPr>
      <w:r>
        <w:rPr>
          <w:rFonts w:ascii="Times New Roman" w:hAnsi="Times New Roman" w:cs="Times New Roman"/>
          <w:i/>
          <w:iCs/>
        </w:rPr>
        <w:t>(Accuracy vs Number of Samples)</w:t>
      </w:r>
    </w:p>
    <w:p w:rsidR="008652CB" w:rsidRDefault="008652CB" w:rsidP="00852C6B">
      <w:pPr>
        <w:spacing w:after="0"/>
        <w:jc w:val="center"/>
        <w:rPr>
          <w:rFonts w:ascii="Times New Roman" w:hAnsi="Times New Roman" w:cs="Times New Roman"/>
          <w:i/>
          <w:iCs/>
        </w:rPr>
      </w:pPr>
    </w:p>
    <w:p w:rsidR="008652CB" w:rsidRDefault="008A6E7B" w:rsidP="00B82C5D">
      <w:pPr>
        <w:jc w:val="center"/>
        <w:rPr>
          <w:rFonts w:ascii="Times New Roman" w:hAnsi="Times New Roman" w:cs="Times New Roman"/>
          <w:i/>
          <w:iCs/>
        </w:rPr>
      </w:pPr>
      <w:r w:rsidRPr="008A6E7B">
        <w:rPr>
          <w:rFonts w:ascii="Times New Roman" w:hAnsi="Times New Roman" w:cs="Times New Roman"/>
          <w:i/>
          <w:iCs/>
        </w:rPr>
        <w:drawing>
          <wp:inline distT="0" distB="0" distL="0" distR="0" wp14:anchorId="173DEBF6" wp14:editId="2D6FEF17">
            <wp:extent cx="2759286" cy="2242149"/>
            <wp:effectExtent l="0" t="0" r="3175" b="6350"/>
            <wp:docPr id="95" name="Picture 94"/>
            <wp:cNvGraphicFramePr/>
            <a:graphic xmlns:a="http://schemas.openxmlformats.org/drawingml/2006/main">
              <a:graphicData uri="http://schemas.openxmlformats.org/drawingml/2006/picture">
                <pic:pic xmlns:pic="http://schemas.openxmlformats.org/drawingml/2006/picture">
                  <pic:nvPicPr>
                    <pic:cNvPr id="95" name="Picture 94"/>
                    <pic:cNvPicPr/>
                  </pic:nvPicPr>
                  <pic:blipFill>
                    <a:blip r:embed="rId36"/>
                    <a:stretch>
                      <a:fillRect/>
                    </a:stretch>
                  </pic:blipFill>
                  <pic:spPr>
                    <a:xfrm>
                      <a:off x="0" y="0"/>
                      <a:ext cx="2789346" cy="2266576"/>
                    </a:xfrm>
                    <a:prstGeom prst="rect">
                      <a:avLst/>
                    </a:prstGeom>
                    <a:ln>
                      <a:noFill/>
                    </a:ln>
                  </pic:spPr>
                </pic:pic>
              </a:graphicData>
            </a:graphic>
          </wp:inline>
        </w:drawing>
      </w:r>
    </w:p>
    <w:p w:rsidR="008A6E7B" w:rsidRDefault="008A6E7B" w:rsidP="008A6E7B">
      <w:pPr>
        <w:spacing w:after="0"/>
        <w:jc w:val="center"/>
        <w:rPr>
          <w:rFonts w:ascii="Times New Roman" w:hAnsi="Times New Roman" w:cs="Times New Roman"/>
          <w:i/>
          <w:iCs/>
        </w:rPr>
      </w:pPr>
      <w:r w:rsidRPr="00BC0C84">
        <w:rPr>
          <w:rFonts w:ascii="Times New Roman" w:hAnsi="Times New Roman" w:cs="Times New Roman"/>
          <w:i/>
          <w:iCs/>
        </w:rPr>
        <w:t xml:space="preserve">Fig </w:t>
      </w:r>
      <w:r>
        <w:rPr>
          <w:rFonts w:ascii="Times New Roman" w:hAnsi="Times New Roman" w:cs="Times New Roman"/>
          <w:i/>
          <w:iCs/>
        </w:rPr>
        <w:t>1</w:t>
      </w:r>
      <w:r>
        <w:rPr>
          <w:rFonts w:ascii="Times New Roman" w:hAnsi="Times New Roman" w:cs="Times New Roman"/>
          <w:i/>
          <w:iCs/>
        </w:rPr>
        <w:t>1</w:t>
      </w:r>
      <w:r w:rsidRPr="00BC0C84">
        <w:rPr>
          <w:rFonts w:ascii="Times New Roman" w:hAnsi="Times New Roman" w:cs="Times New Roman"/>
          <w:i/>
          <w:iCs/>
        </w:rPr>
        <w:t xml:space="preserve">.  </w:t>
      </w:r>
      <w:r>
        <w:rPr>
          <w:rFonts w:ascii="Times New Roman" w:hAnsi="Times New Roman" w:cs="Times New Roman"/>
          <w:i/>
          <w:iCs/>
        </w:rPr>
        <w:t>Training and Testing Accuracy of CNN for age</w:t>
      </w:r>
      <w:r>
        <w:rPr>
          <w:rFonts w:ascii="Times New Roman" w:hAnsi="Times New Roman" w:cs="Times New Roman"/>
          <w:i/>
          <w:iCs/>
        </w:rPr>
        <w:t xml:space="preserve"> using whole image</w:t>
      </w:r>
      <w:r>
        <w:rPr>
          <w:rFonts w:ascii="Times New Roman" w:hAnsi="Times New Roman" w:cs="Times New Roman"/>
          <w:i/>
          <w:iCs/>
        </w:rPr>
        <w:t xml:space="preserve"> on 200 epochs</w:t>
      </w:r>
    </w:p>
    <w:p w:rsidR="008652CB" w:rsidRDefault="008A6E7B" w:rsidP="00AE4FD3">
      <w:pPr>
        <w:spacing w:after="0"/>
        <w:jc w:val="center"/>
        <w:rPr>
          <w:rFonts w:ascii="Times New Roman" w:hAnsi="Times New Roman" w:cs="Times New Roman"/>
          <w:i/>
          <w:iCs/>
        </w:rPr>
      </w:pPr>
      <w:r>
        <w:rPr>
          <w:rFonts w:ascii="Times New Roman" w:hAnsi="Times New Roman" w:cs="Times New Roman"/>
          <w:i/>
          <w:iCs/>
        </w:rPr>
        <w:t>(Accuracy vs Number of Samples)</w:t>
      </w:r>
    </w:p>
    <w:p w:rsidR="008652CB" w:rsidRDefault="008652CB" w:rsidP="00026BFE">
      <w:pPr>
        <w:jc w:val="center"/>
        <w:rPr>
          <w:rFonts w:ascii="Times New Roman" w:hAnsi="Times New Roman" w:cs="Times New Roman"/>
          <w:i/>
          <w:iCs/>
        </w:rPr>
      </w:pPr>
    </w:p>
    <w:p w:rsidR="00026BFE" w:rsidRDefault="00026BFE" w:rsidP="00026BFE">
      <w:pPr>
        <w:jc w:val="both"/>
        <w:rPr>
          <w:rFonts w:ascii="Times New Roman" w:hAnsi="Times New Roman" w:cs="Times New Roman"/>
        </w:rPr>
      </w:pPr>
      <w:r>
        <w:rPr>
          <w:rFonts w:ascii="Times New Roman" w:hAnsi="Times New Roman" w:cs="Times New Roman"/>
        </w:rPr>
        <w:t xml:space="preserve">For Age estimation, we are getting training accuracy of 96.78%, but 68% testing accuracy only. There are certain reasons for that. Our dataset contains maximum 20-35 age group people. And for other age group we don’t have much training data because LinkedIn users are mostly fall in this age group. </w:t>
      </w:r>
    </w:p>
    <w:p w:rsidR="00677B48" w:rsidRDefault="00677B48" w:rsidP="00026BFE">
      <w:pPr>
        <w:jc w:val="both"/>
        <w:rPr>
          <w:rFonts w:ascii="Times New Roman" w:hAnsi="Times New Roman" w:cs="Times New Roman"/>
        </w:rPr>
      </w:pPr>
    </w:p>
    <w:p w:rsidR="00845852" w:rsidRDefault="00845852" w:rsidP="00026BFE">
      <w:pPr>
        <w:jc w:val="both"/>
        <w:rPr>
          <w:rFonts w:ascii="Times New Roman" w:hAnsi="Times New Roman" w:cs="Times New Roman"/>
        </w:rPr>
      </w:pPr>
    </w:p>
    <w:p w:rsidR="00845852" w:rsidRDefault="00845852" w:rsidP="00026BFE">
      <w:pPr>
        <w:jc w:val="both"/>
        <w:rPr>
          <w:rFonts w:ascii="Times New Roman" w:hAnsi="Times New Roman" w:cs="Times New Roman"/>
        </w:rPr>
      </w:pPr>
    </w:p>
    <w:p w:rsidR="00845852" w:rsidRDefault="00845852" w:rsidP="00026BFE">
      <w:pPr>
        <w:jc w:val="both"/>
        <w:rPr>
          <w:rFonts w:ascii="Times New Roman" w:hAnsi="Times New Roman" w:cs="Times New Roman"/>
        </w:rPr>
      </w:pPr>
    </w:p>
    <w:p w:rsidR="00845852" w:rsidRDefault="00845852" w:rsidP="00026BFE">
      <w:pPr>
        <w:jc w:val="both"/>
        <w:rPr>
          <w:rFonts w:ascii="Times New Roman" w:hAnsi="Times New Roman" w:cs="Times New Roman"/>
        </w:rPr>
      </w:pPr>
    </w:p>
    <w:p w:rsidR="00233C76" w:rsidRDefault="00677B48" w:rsidP="0013614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4.3</w:t>
      </w:r>
      <w:r w:rsidRPr="00AF58DE">
        <w:rPr>
          <w:rFonts w:ascii="Times New Roman" w:hAnsi="Times New Roman" w:cs="Times New Roman"/>
          <w:b/>
          <w:bCs/>
          <w:sz w:val="28"/>
          <w:szCs w:val="28"/>
        </w:rPr>
        <w:t xml:space="preserve"> </w:t>
      </w:r>
      <w:r w:rsidR="00233C76">
        <w:rPr>
          <w:rFonts w:ascii="Times New Roman" w:hAnsi="Times New Roman" w:cs="Times New Roman"/>
          <w:b/>
          <w:bCs/>
          <w:sz w:val="28"/>
          <w:szCs w:val="28"/>
        </w:rPr>
        <w:t>Misclassification Results</w:t>
      </w:r>
    </w:p>
    <w:p w:rsidR="00136145" w:rsidRDefault="00136145" w:rsidP="00136145">
      <w:pPr>
        <w:jc w:val="center"/>
        <w:rPr>
          <w:rFonts w:ascii="Times New Roman" w:hAnsi="Times New Roman" w:cs="Times New Roman"/>
          <w:b/>
          <w:bCs/>
          <w:sz w:val="28"/>
          <w:szCs w:val="28"/>
        </w:rPr>
      </w:pPr>
    </w:p>
    <w:p w:rsidR="002039AB" w:rsidRDefault="002039AB" w:rsidP="00233C76">
      <w:pPr>
        <w:jc w:val="both"/>
        <w:rPr>
          <w:noProof/>
          <w:lang w:eastAsia="en-IN" w:bidi="gu-IN"/>
        </w:rPr>
      </w:pPr>
      <w:r w:rsidRPr="00233C76">
        <w:rPr>
          <w:rFonts w:ascii="Times New Roman" w:hAnsi="Times New Roman" w:cs="Times New Roman"/>
        </w:rPr>
        <w:drawing>
          <wp:anchor distT="0" distB="0" distL="114300" distR="114300" simplePos="0" relativeHeight="251669504" behindDoc="0" locked="0" layoutInCell="1" allowOverlap="1" wp14:anchorId="18B76E46" wp14:editId="500E3032">
            <wp:simplePos x="0" y="0"/>
            <wp:positionH relativeFrom="column">
              <wp:posOffset>2270760</wp:posOffset>
            </wp:positionH>
            <wp:positionV relativeFrom="paragraph">
              <wp:posOffset>15240</wp:posOffset>
            </wp:positionV>
            <wp:extent cx="518160" cy="643255"/>
            <wp:effectExtent l="0" t="0" r="0" b="4445"/>
            <wp:wrapNone/>
            <wp:docPr id="105" name="Picture 104"/>
            <wp:cNvGraphicFramePr/>
            <a:graphic xmlns:a="http://schemas.openxmlformats.org/drawingml/2006/main">
              <a:graphicData uri="http://schemas.openxmlformats.org/drawingml/2006/picture">
                <pic:pic xmlns:pic="http://schemas.openxmlformats.org/drawingml/2006/picture">
                  <pic:nvPicPr>
                    <pic:cNvPr id="105" name="Picture 104"/>
                    <pic:cNvPicPr/>
                  </pic:nvPicPr>
                  <pic:blipFill>
                    <a:blip r:embed="rId37"/>
                    <a:stretch>
                      <a:fillRect/>
                    </a:stretch>
                  </pic:blipFill>
                  <pic:spPr>
                    <a:xfrm>
                      <a:off x="0" y="0"/>
                      <a:ext cx="518160" cy="64325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eastAsia="en-IN" w:bidi="gu-IN"/>
        </w:rPr>
        <w:drawing>
          <wp:inline distT="0" distB="0" distL="0" distR="0" wp14:anchorId="7C43653A" wp14:editId="408F63A0">
            <wp:extent cx="533400" cy="643255"/>
            <wp:effectExtent l="0" t="0" r="0" b="4445"/>
            <wp:docPr id="68" name="Picture 68" descr="C:\Users\Harsh_laptop\AppData\Local\Microsoft\Windows\INetCacheContent.Word\rebecca-bertha-ayembire-9525a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Harsh_laptop\AppData\Local\Microsoft\Windows\INetCacheContent.Word\rebecca-bertha-ayembire-9525a799.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9069" cy="650092"/>
                    </a:xfrm>
                    <a:prstGeom prst="rect">
                      <a:avLst/>
                    </a:prstGeom>
                    <a:noFill/>
                    <a:ln>
                      <a:noFill/>
                    </a:ln>
                  </pic:spPr>
                </pic:pic>
              </a:graphicData>
            </a:graphic>
          </wp:inline>
        </w:drawing>
      </w:r>
      <w:r>
        <w:rPr>
          <w:noProof/>
          <w:lang w:eastAsia="en-IN" w:bidi="gu-IN"/>
        </w:rPr>
        <w:drawing>
          <wp:inline distT="0" distB="0" distL="0" distR="0" wp14:anchorId="57EDB53C" wp14:editId="554E9CE8">
            <wp:extent cx="556260" cy="643255"/>
            <wp:effectExtent l="0" t="0" r="0" b="4445"/>
            <wp:docPr id="69" name="Picture 69" descr="C:\Users\Harsh_laptop\AppData\Local\Microsoft\Windows\INetCacheContent.Word\whitneywe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arsh_laptop\AppData\Local\Microsoft\Windows\INetCacheContent.Word\whitneyweir.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9099" cy="646538"/>
                    </a:xfrm>
                    <a:prstGeom prst="rect">
                      <a:avLst/>
                    </a:prstGeom>
                    <a:noFill/>
                    <a:ln>
                      <a:noFill/>
                    </a:ln>
                  </pic:spPr>
                </pic:pic>
              </a:graphicData>
            </a:graphic>
          </wp:inline>
        </w:drawing>
      </w:r>
      <w:r>
        <w:rPr>
          <w:noProof/>
          <w:lang w:eastAsia="en-IN" w:bidi="gu-IN"/>
        </w:rPr>
        <w:drawing>
          <wp:inline distT="0" distB="0" distL="0" distR="0" wp14:anchorId="43E64F84" wp14:editId="75854F9F">
            <wp:extent cx="579120" cy="651510"/>
            <wp:effectExtent l="0" t="0" r="0" b="0"/>
            <wp:docPr id="71" name="Picture 71" descr="C:\Users\Harsh_laptop\AppData\Local\Microsoft\Windows\INetCacheContent.Word\shaw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Harsh_laptop\AppData\Local\Microsoft\Windows\INetCacheContent.Word\shawno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719" cy="657809"/>
                    </a:xfrm>
                    <a:prstGeom prst="rect">
                      <a:avLst/>
                    </a:prstGeom>
                    <a:noFill/>
                    <a:ln>
                      <a:noFill/>
                    </a:ln>
                  </pic:spPr>
                </pic:pic>
              </a:graphicData>
            </a:graphic>
          </wp:inline>
        </w:drawing>
      </w:r>
      <w:r>
        <w:rPr>
          <w:noProof/>
          <w:lang w:eastAsia="en-IN" w:bidi="gu-IN"/>
        </w:rPr>
        <w:t xml:space="preserve"> </w:t>
      </w:r>
      <w:r>
        <w:rPr>
          <w:noProof/>
          <w:lang w:eastAsia="en-IN" w:bidi="gu-IN"/>
        </w:rPr>
        <w:drawing>
          <wp:inline distT="0" distB="0" distL="0" distR="0" wp14:anchorId="164C6A58" wp14:editId="0C9874E2">
            <wp:extent cx="571500" cy="643255"/>
            <wp:effectExtent l="0" t="0" r="0" b="4445"/>
            <wp:docPr id="70" name="Picture 70" descr="C:\Users\Harsh_laptop\AppData\Local\Microsoft\Windows\INetCacheContent.Word\will-robinson-67168b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Harsh_laptop\AppData\Local\Microsoft\Windows\INetCacheContent.Word\will-robinson-67168b64.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1935" cy="655000"/>
                    </a:xfrm>
                    <a:prstGeom prst="rect">
                      <a:avLst/>
                    </a:prstGeom>
                    <a:noFill/>
                    <a:ln>
                      <a:noFill/>
                    </a:ln>
                  </pic:spPr>
                </pic:pic>
              </a:graphicData>
            </a:graphic>
          </wp:inline>
        </w:drawing>
      </w:r>
    </w:p>
    <w:p w:rsidR="002039AB" w:rsidRPr="005221A7" w:rsidRDefault="00B3594F" w:rsidP="00927CB6">
      <w:pPr>
        <w:autoSpaceDE w:val="0"/>
        <w:autoSpaceDN w:val="0"/>
        <w:adjustRightInd w:val="0"/>
        <w:spacing w:after="0" w:line="240" w:lineRule="auto"/>
        <w:jc w:val="center"/>
        <w:rPr>
          <w:rFonts w:ascii="Times New Roman" w:hAnsi="Times New Roman" w:cs="Times New Roman"/>
          <w:i/>
          <w:iCs/>
          <w:lang w:bidi="gu-IN"/>
        </w:rPr>
      </w:pPr>
      <w:r w:rsidRPr="005221A7">
        <w:rPr>
          <w:rFonts w:ascii="Times New Roman" w:hAnsi="Times New Roman" w:cs="Times New Roman"/>
          <w:i/>
          <w:iCs/>
          <w:lang w:bidi="gu-IN"/>
        </w:rPr>
        <w:t>Figure 12</w:t>
      </w:r>
      <w:r w:rsidRPr="005221A7">
        <w:rPr>
          <w:rFonts w:ascii="Times New Roman" w:hAnsi="Times New Roman" w:cs="Times New Roman"/>
          <w:i/>
          <w:iCs/>
          <w:lang w:bidi="gu-IN"/>
        </w:rPr>
        <w:t xml:space="preserve">. Gender misclassifications. Female subjects </w:t>
      </w:r>
      <w:r w:rsidR="00927CB6" w:rsidRPr="005221A7">
        <w:rPr>
          <w:rFonts w:ascii="Times New Roman" w:hAnsi="Times New Roman" w:cs="Times New Roman"/>
          <w:i/>
          <w:iCs/>
          <w:lang w:bidi="gu-IN"/>
        </w:rPr>
        <w:t xml:space="preserve">mistakenly classified as males and </w:t>
      </w:r>
      <w:r w:rsidRPr="005221A7">
        <w:rPr>
          <w:rFonts w:ascii="Times New Roman" w:hAnsi="Times New Roman" w:cs="Times New Roman"/>
          <w:i/>
          <w:iCs/>
          <w:lang w:bidi="gu-IN"/>
        </w:rPr>
        <w:t>Male subjects mistakenly</w:t>
      </w:r>
      <w:r w:rsidR="00927CB6" w:rsidRPr="005221A7">
        <w:rPr>
          <w:rFonts w:ascii="Times New Roman" w:hAnsi="Times New Roman" w:cs="Times New Roman"/>
          <w:i/>
          <w:iCs/>
          <w:lang w:bidi="gu-IN"/>
        </w:rPr>
        <w:t xml:space="preserve"> </w:t>
      </w:r>
      <w:r w:rsidRPr="005221A7">
        <w:rPr>
          <w:rFonts w:ascii="Times New Roman" w:hAnsi="Times New Roman" w:cs="Times New Roman"/>
          <w:i/>
          <w:iCs/>
          <w:lang w:bidi="gu-IN"/>
        </w:rPr>
        <w:t>classified as females</w:t>
      </w:r>
    </w:p>
    <w:p w:rsidR="00B3594F" w:rsidRDefault="00174E2E" w:rsidP="00B3594F">
      <w:pPr>
        <w:jc w:val="center"/>
        <w:rPr>
          <w:rFonts w:ascii="Times New Roman" w:hAnsi="Times New Roman" w:cs="Times New Roman"/>
        </w:rPr>
      </w:pPr>
      <w:r w:rsidRPr="00233C76">
        <w:rPr>
          <w:rFonts w:ascii="Times New Roman" w:hAnsi="Times New Roman" w:cs="Times New Roman"/>
        </w:rPr>
        <w:drawing>
          <wp:anchor distT="0" distB="0" distL="114300" distR="114300" simplePos="0" relativeHeight="251663360" behindDoc="0" locked="0" layoutInCell="1" allowOverlap="1" wp14:anchorId="5473EDD4" wp14:editId="7E77BFDE">
            <wp:simplePos x="0" y="0"/>
            <wp:positionH relativeFrom="column">
              <wp:posOffset>2286001</wp:posOffset>
            </wp:positionH>
            <wp:positionV relativeFrom="paragraph">
              <wp:posOffset>275590</wp:posOffset>
            </wp:positionV>
            <wp:extent cx="571500" cy="662940"/>
            <wp:effectExtent l="0" t="0" r="0" b="3810"/>
            <wp:wrapNone/>
            <wp:docPr id="99" name="Picture 98"/>
            <wp:cNvGraphicFramePr/>
            <a:graphic xmlns:a="http://schemas.openxmlformats.org/drawingml/2006/main">
              <a:graphicData uri="http://schemas.openxmlformats.org/drawingml/2006/picture">
                <pic:pic xmlns:pic="http://schemas.openxmlformats.org/drawingml/2006/picture">
                  <pic:nvPicPr>
                    <pic:cNvPr id="99" name="Picture 98"/>
                    <pic:cNvPicPr/>
                  </pic:nvPicPr>
                  <pic:blipFill>
                    <a:blip r:embed="rId42"/>
                    <a:stretch>
                      <a:fillRect/>
                    </a:stretch>
                  </pic:blipFill>
                  <pic:spPr>
                    <a:xfrm>
                      <a:off x="0" y="0"/>
                      <a:ext cx="571500" cy="662940"/>
                    </a:xfrm>
                    <a:prstGeom prst="rect">
                      <a:avLst/>
                    </a:prstGeom>
                    <a:ln>
                      <a:noFill/>
                    </a:ln>
                  </pic:spPr>
                </pic:pic>
              </a:graphicData>
            </a:graphic>
            <wp14:sizeRelH relativeFrom="margin">
              <wp14:pctWidth>0</wp14:pctWidth>
            </wp14:sizeRelH>
            <wp14:sizeRelV relativeFrom="margin">
              <wp14:pctHeight>0</wp14:pctHeight>
            </wp14:sizeRelV>
          </wp:anchor>
        </w:drawing>
      </w:r>
    </w:p>
    <w:p w:rsidR="00233C76" w:rsidRPr="00AE4FD3" w:rsidRDefault="002039AB" w:rsidP="00233C76">
      <w:pPr>
        <w:jc w:val="both"/>
        <w:rPr>
          <w:rFonts w:ascii="Times New Roman" w:hAnsi="Times New Roman" w:cs="Times New Roman"/>
        </w:rPr>
      </w:pPr>
      <w:r>
        <w:rPr>
          <w:noProof/>
          <w:lang w:eastAsia="en-IN" w:bidi="gu-IN"/>
        </w:rPr>
        <w:drawing>
          <wp:inline distT="0" distB="0" distL="0" distR="0" wp14:anchorId="0E8209B2" wp14:editId="2DBABB2C">
            <wp:extent cx="571500" cy="662940"/>
            <wp:effectExtent l="0" t="0" r="0" b="3810"/>
            <wp:docPr id="72" name="Picture 72" descr="C:\Users\Harsh_laptop\AppData\Local\Microsoft\Windows\INetCacheContent.Word\kate-liotta-8664a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Harsh_laptop\AppData\Local\Microsoft\Windows\INetCacheContent.Word\kate-liotta-8664a624.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4224" cy="666100"/>
                    </a:xfrm>
                    <a:prstGeom prst="rect">
                      <a:avLst/>
                    </a:prstGeom>
                    <a:noFill/>
                    <a:ln>
                      <a:noFill/>
                    </a:ln>
                  </pic:spPr>
                </pic:pic>
              </a:graphicData>
            </a:graphic>
          </wp:inline>
        </w:drawing>
      </w:r>
      <w:r w:rsidRPr="00233C76">
        <w:rPr>
          <w:rFonts w:ascii="Times New Roman" w:hAnsi="Times New Roman" w:cs="Times New Roman"/>
        </w:rPr>
        <w:t xml:space="preserve"> </w:t>
      </w:r>
      <w:r>
        <w:rPr>
          <w:noProof/>
          <w:lang w:eastAsia="en-IN" w:bidi="gu-IN"/>
        </w:rPr>
        <w:drawing>
          <wp:inline distT="0" distB="0" distL="0" distR="0" wp14:anchorId="6FAB41BA" wp14:editId="180565FF">
            <wp:extent cx="563880" cy="662940"/>
            <wp:effectExtent l="0" t="0" r="7620" b="3810"/>
            <wp:docPr id="73" name="Picture 73" descr="C:\Users\Harsh_laptop\AppData\Local\Microsoft\Windows\INetCacheContent.Word\nick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Harsh_laptop\AppData\Local\Microsoft\Windows\INetCacheContent.Word\nickui.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3880" cy="662940"/>
                    </a:xfrm>
                    <a:prstGeom prst="rect">
                      <a:avLst/>
                    </a:prstGeom>
                    <a:noFill/>
                    <a:ln>
                      <a:noFill/>
                    </a:ln>
                  </pic:spPr>
                </pic:pic>
              </a:graphicData>
            </a:graphic>
          </wp:inline>
        </w:drawing>
      </w:r>
      <w:r>
        <w:rPr>
          <w:noProof/>
          <w:lang w:eastAsia="en-IN" w:bidi="gu-IN"/>
        </w:rPr>
        <w:drawing>
          <wp:inline distT="0" distB="0" distL="0" distR="0">
            <wp:extent cx="571500" cy="647700"/>
            <wp:effectExtent l="0" t="0" r="0" b="0"/>
            <wp:docPr id="74" name="Picture 74" descr="C:\Users\Harsh_laptop\AppData\Local\Microsoft\Windows\INetCacheContent.Word\sarah-eves-2937a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Harsh_laptop\AppData\Local\Microsoft\Windows\INetCacheContent.Word\sarah-eves-2937a719.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1500" cy="647700"/>
                    </a:xfrm>
                    <a:prstGeom prst="rect">
                      <a:avLst/>
                    </a:prstGeom>
                    <a:noFill/>
                    <a:ln>
                      <a:noFill/>
                    </a:ln>
                  </pic:spPr>
                </pic:pic>
              </a:graphicData>
            </a:graphic>
          </wp:inline>
        </w:drawing>
      </w:r>
      <w:r w:rsidR="00B3594F">
        <w:rPr>
          <w:noProof/>
          <w:lang w:eastAsia="en-IN" w:bidi="gu-IN"/>
        </w:rPr>
        <w:drawing>
          <wp:inline distT="0" distB="0" distL="0" distR="0" wp14:anchorId="69F2E469" wp14:editId="263190F3">
            <wp:extent cx="601980" cy="701040"/>
            <wp:effectExtent l="0" t="0" r="7620" b="3810"/>
            <wp:docPr id="75" name="Picture 75" descr="C:\Users\Harsh_laptop\AppData\Local\Microsoft\Windows\INetCacheContent.Word\thalia-araujo-7333a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Harsh_laptop\AppData\Local\Microsoft\Windows\INetCacheContent.Word\thalia-araujo-7333a158.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1980" cy="701040"/>
                    </a:xfrm>
                    <a:prstGeom prst="rect">
                      <a:avLst/>
                    </a:prstGeom>
                    <a:noFill/>
                    <a:ln>
                      <a:noFill/>
                    </a:ln>
                  </pic:spPr>
                </pic:pic>
              </a:graphicData>
            </a:graphic>
          </wp:inline>
        </w:drawing>
      </w:r>
    </w:p>
    <w:p w:rsidR="00AE4FD3" w:rsidRPr="00462FC2" w:rsidRDefault="00462FC2" w:rsidP="00462FC2">
      <w:pPr>
        <w:autoSpaceDE w:val="0"/>
        <w:autoSpaceDN w:val="0"/>
        <w:adjustRightInd w:val="0"/>
        <w:spacing w:after="0" w:line="240" w:lineRule="auto"/>
        <w:jc w:val="center"/>
        <w:rPr>
          <w:rFonts w:ascii="Times New Roman" w:hAnsi="Times New Roman" w:cs="Times New Roman"/>
          <w:i/>
          <w:iCs/>
          <w:sz w:val="28"/>
          <w:szCs w:val="28"/>
        </w:rPr>
      </w:pPr>
      <w:r w:rsidRPr="00462FC2">
        <w:rPr>
          <w:rFonts w:ascii="Times New Roman" w:hAnsi="Times New Roman" w:cs="Times New Roman"/>
          <w:i/>
          <w:iCs/>
          <w:lang w:bidi="gu-IN"/>
        </w:rPr>
        <w:t>Figure 13</w:t>
      </w:r>
      <w:r w:rsidRPr="00462FC2">
        <w:rPr>
          <w:rFonts w:ascii="Times New Roman" w:hAnsi="Times New Roman" w:cs="Times New Roman"/>
          <w:i/>
          <w:iCs/>
          <w:lang w:bidi="gu-IN"/>
        </w:rPr>
        <w:t>. Age misclassifications. Older subjects mistakenly cl</w:t>
      </w:r>
      <w:r>
        <w:rPr>
          <w:rFonts w:ascii="Times New Roman" w:hAnsi="Times New Roman" w:cs="Times New Roman"/>
          <w:i/>
          <w:iCs/>
          <w:lang w:bidi="gu-IN"/>
        </w:rPr>
        <w:t xml:space="preserve">assified as younger and </w:t>
      </w:r>
      <w:r w:rsidRPr="00462FC2">
        <w:rPr>
          <w:rFonts w:ascii="Times New Roman" w:hAnsi="Times New Roman" w:cs="Times New Roman"/>
          <w:i/>
          <w:iCs/>
          <w:lang w:bidi="gu-IN"/>
        </w:rPr>
        <w:t>Younger</w:t>
      </w:r>
      <w:r w:rsidRPr="00462FC2">
        <w:rPr>
          <w:rFonts w:ascii="Times New Roman" w:hAnsi="Times New Roman" w:cs="Times New Roman"/>
          <w:i/>
          <w:iCs/>
          <w:lang w:bidi="gu-IN"/>
        </w:rPr>
        <w:t xml:space="preserve"> subjects mistakenly</w:t>
      </w:r>
      <w:r>
        <w:rPr>
          <w:rFonts w:ascii="Times New Roman" w:hAnsi="Times New Roman" w:cs="Times New Roman"/>
          <w:i/>
          <w:iCs/>
          <w:lang w:bidi="gu-IN"/>
        </w:rPr>
        <w:t xml:space="preserve"> </w:t>
      </w:r>
      <w:r w:rsidRPr="00462FC2">
        <w:rPr>
          <w:rFonts w:ascii="Times New Roman" w:hAnsi="Times New Roman" w:cs="Times New Roman"/>
          <w:i/>
          <w:iCs/>
          <w:lang w:bidi="gu-IN"/>
        </w:rPr>
        <w:t>classified as older.</w:t>
      </w:r>
    </w:p>
    <w:p w:rsidR="008652CB" w:rsidRDefault="008652CB" w:rsidP="00AE4FD3">
      <w:pPr>
        <w:rPr>
          <w:rFonts w:ascii="Times New Roman" w:hAnsi="Times New Roman" w:cs="Times New Roman"/>
        </w:rPr>
      </w:pPr>
    </w:p>
    <w:p w:rsidR="00B70B82" w:rsidRDefault="0080258D" w:rsidP="0080258D">
      <w:pPr>
        <w:autoSpaceDE w:val="0"/>
        <w:autoSpaceDN w:val="0"/>
        <w:adjustRightInd w:val="0"/>
        <w:spacing w:after="0" w:line="240" w:lineRule="auto"/>
        <w:jc w:val="both"/>
        <w:rPr>
          <w:rFonts w:ascii="Times New Roman" w:hAnsi="Times New Roman" w:cs="Times New Roman"/>
          <w:sz w:val="24"/>
          <w:szCs w:val="24"/>
          <w:lang w:bidi="gu-IN"/>
        </w:rPr>
      </w:pPr>
      <w:r w:rsidRPr="0080258D">
        <w:rPr>
          <w:rFonts w:ascii="Times New Roman" w:hAnsi="Times New Roman" w:cs="Times New Roman"/>
          <w:sz w:val="24"/>
          <w:szCs w:val="24"/>
          <w:lang w:bidi="gu-IN"/>
        </w:rPr>
        <w:t>These show</w:t>
      </w:r>
      <w:r>
        <w:rPr>
          <w:rFonts w:ascii="Times New Roman" w:hAnsi="Times New Roman" w:cs="Times New Roman"/>
          <w:sz w:val="24"/>
          <w:szCs w:val="24"/>
          <w:lang w:bidi="gu-IN"/>
        </w:rPr>
        <w:t xml:space="preserve"> </w:t>
      </w:r>
      <w:r w:rsidRPr="0080258D">
        <w:rPr>
          <w:rFonts w:ascii="Times New Roman" w:hAnsi="Times New Roman" w:cs="Times New Roman"/>
          <w:sz w:val="24"/>
          <w:szCs w:val="24"/>
          <w:lang w:bidi="gu-IN"/>
        </w:rPr>
        <w:t>that many of the mistakes made by our system are due to extremely</w:t>
      </w:r>
      <w:r>
        <w:rPr>
          <w:rFonts w:ascii="Times New Roman" w:hAnsi="Times New Roman" w:cs="Times New Roman"/>
          <w:sz w:val="24"/>
          <w:szCs w:val="24"/>
          <w:lang w:bidi="gu-IN"/>
        </w:rPr>
        <w:t xml:space="preserve"> </w:t>
      </w:r>
      <w:r w:rsidRPr="0080258D">
        <w:rPr>
          <w:rFonts w:ascii="Times New Roman" w:hAnsi="Times New Roman" w:cs="Times New Roman"/>
          <w:sz w:val="24"/>
          <w:szCs w:val="24"/>
          <w:lang w:bidi="gu-IN"/>
        </w:rPr>
        <w:t>challenging viewing conditions of some of the Adience</w:t>
      </w:r>
      <w:r>
        <w:rPr>
          <w:rFonts w:ascii="Times New Roman" w:hAnsi="Times New Roman" w:cs="Times New Roman"/>
          <w:sz w:val="24"/>
          <w:szCs w:val="24"/>
          <w:lang w:bidi="gu-IN"/>
        </w:rPr>
        <w:t xml:space="preserve"> </w:t>
      </w:r>
      <w:r w:rsidRPr="0080258D">
        <w:rPr>
          <w:rFonts w:ascii="Times New Roman" w:hAnsi="Times New Roman" w:cs="Times New Roman"/>
          <w:sz w:val="24"/>
          <w:szCs w:val="24"/>
          <w:lang w:bidi="gu-IN"/>
        </w:rPr>
        <w:t>benchmark images. Most notable are mistakes caused</w:t>
      </w:r>
      <w:r>
        <w:rPr>
          <w:rFonts w:ascii="Times New Roman" w:hAnsi="Times New Roman" w:cs="Times New Roman"/>
          <w:sz w:val="24"/>
          <w:szCs w:val="24"/>
          <w:lang w:bidi="gu-IN"/>
        </w:rPr>
        <w:t xml:space="preserve"> </w:t>
      </w:r>
      <w:r w:rsidRPr="0080258D">
        <w:rPr>
          <w:rFonts w:ascii="Times New Roman" w:hAnsi="Times New Roman" w:cs="Times New Roman"/>
          <w:sz w:val="24"/>
          <w:szCs w:val="24"/>
          <w:lang w:bidi="gu-IN"/>
        </w:rPr>
        <w:t>by blur or low resolution and</w:t>
      </w:r>
      <w:r w:rsidR="000E7F0D">
        <w:rPr>
          <w:rFonts w:ascii="Times New Roman" w:hAnsi="Times New Roman" w:cs="Times New Roman"/>
          <w:sz w:val="24"/>
          <w:szCs w:val="24"/>
          <w:lang w:bidi="gu-IN"/>
        </w:rPr>
        <w:t xml:space="preserve"> wrong working of face detection algorithm</w:t>
      </w:r>
      <w:r w:rsidRPr="0080258D">
        <w:rPr>
          <w:rFonts w:ascii="Times New Roman" w:hAnsi="Times New Roman" w:cs="Times New Roman"/>
          <w:sz w:val="24"/>
          <w:szCs w:val="24"/>
          <w:lang w:bidi="gu-IN"/>
        </w:rPr>
        <w:t>. Gender estimation mistakes also frequently</w:t>
      </w:r>
      <w:r>
        <w:rPr>
          <w:rFonts w:ascii="Times New Roman" w:hAnsi="Times New Roman" w:cs="Times New Roman"/>
          <w:sz w:val="24"/>
          <w:szCs w:val="24"/>
          <w:lang w:bidi="gu-IN"/>
        </w:rPr>
        <w:t xml:space="preserve"> </w:t>
      </w:r>
      <w:r w:rsidRPr="0080258D">
        <w:rPr>
          <w:rFonts w:ascii="Times New Roman" w:hAnsi="Times New Roman" w:cs="Times New Roman"/>
          <w:sz w:val="24"/>
          <w:szCs w:val="24"/>
          <w:lang w:bidi="gu-IN"/>
        </w:rPr>
        <w:t xml:space="preserve">occur for images </w:t>
      </w:r>
      <w:r w:rsidR="00637FE4">
        <w:rPr>
          <w:rFonts w:ascii="Times New Roman" w:hAnsi="Times New Roman" w:cs="Times New Roman"/>
          <w:sz w:val="24"/>
          <w:szCs w:val="24"/>
          <w:lang w:bidi="gu-IN"/>
        </w:rPr>
        <w:t>where</w:t>
      </w:r>
      <w:r w:rsidRPr="0080258D">
        <w:rPr>
          <w:rFonts w:ascii="Times New Roman" w:hAnsi="Times New Roman" w:cs="Times New Roman"/>
          <w:sz w:val="24"/>
          <w:szCs w:val="24"/>
          <w:lang w:bidi="gu-IN"/>
        </w:rPr>
        <w:t xml:space="preserve"> obvious gender attributes are not yet visible.</w:t>
      </w:r>
    </w:p>
    <w:p w:rsidR="00B70B82" w:rsidRDefault="00B70B82" w:rsidP="0080258D">
      <w:pPr>
        <w:autoSpaceDE w:val="0"/>
        <w:autoSpaceDN w:val="0"/>
        <w:adjustRightInd w:val="0"/>
        <w:spacing w:after="0" w:line="240" w:lineRule="auto"/>
        <w:jc w:val="both"/>
        <w:rPr>
          <w:rFonts w:ascii="Times New Roman" w:hAnsi="Times New Roman" w:cs="Times New Roman"/>
          <w:sz w:val="24"/>
          <w:szCs w:val="24"/>
          <w:lang w:bidi="gu-IN"/>
        </w:rPr>
      </w:pPr>
    </w:p>
    <w:p w:rsidR="00B70B82" w:rsidRDefault="00B70B82" w:rsidP="0080258D">
      <w:pPr>
        <w:autoSpaceDE w:val="0"/>
        <w:autoSpaceDN w:val="0"/>
        <w:adjustRightInd w:val="0"/>
        <w:spacing w:after="0" w:line="240" w:lineRule="auto"/>
        <w:jc w:val="both"/>
        <w:rPr>
          <w:rFonts w:ascii="Times New Roman" w:hAnsi="Times New Roman" w:cs="Times New Roman"/>
          <w:sz w:val="24"/>
          <w:szCs w:val="24"/>
          <w:lang w:bidi="gu-IN"/>
        </w:rPr>
      </w:pPr>
    </w:p>
    <w:p w:rsidR="0080258D" w:rsidRDefault="00B70B82" w:rsidP="00B70B82">
      <w:pPr>
        <w:autoSpaceDE w:val="0"/>
        <w:autoSpaceDN w:val="0"/>
        <w:adjustRightInd w:val="0"/>
        <w:spacing w:after="0" w:line="240" w:lineRule="auto"/>
        <w:jc w:val="center"/>
        <w:rPr>
          <w:rFonts w:ascii="Times New Roman" w:hAnsi="Times New Roman" w:cs="Times New Roman"/>
          <w:b/>
          <w:bCs/>
          <w:sz w:val="28"/>
          <w:szCs w:val="28"/>
          <w:lang w:bidi="gu-IN"/>
        </w:rPr>
      </w:pPr>
      <w:r w:rsidRPr="00B70B82">
        <w:rPr>
          <w:rFonts w:ascii="Times New Roman" w:hAnsi="Times New Roman" w:cs="Times New Roman"/>
          <w:b/>
          <w:bCs/>
          <w:sz w:val="28"/>
          <w:szCs w:val="28"/>
          <w:lang w:bidi="gu-IN"/>
        </w:rPr>
        <w:t>5. Conclusions</w:t>
      </w:r>
    </w:p>
    <w:p w:rsidR="00B51B6B" w:rsidRDefault="00B51B6B" w:rsidP="00B70B82">
      <w:pPr>
        <w:autoSpaceDE w:val="0"/>
        <w:autoSpaceDN w:val="0"/>
        <w:adjustRightInd w:val="0"/>
        <w:spacing w:after="0" w:line="240" w:lineRule="auto"/>
        <w:jc w:val="center"/>
        <w:rPr>
          <w:rFonts w:ascii="Times New Roman" w:hAnsi="Times New Roman" w:cs="Times New Roman"/>
          <w:b/>
          <w:bCs/>
          <w:sz w:val="28"/>
          <w:szCs w:val="28"/>
          <w:lang w:bidi="gu-IN"/>
        </w:rPr>
      </w:pPr>
    </w:p>
    <w:p w:rsidR="00B51B6B" w:rsidRDefault="00B51B6B" w:rsidP="00560604">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b/>
          <w:bCs/>
          <w:sz w:val="28"/>
          <w:szCs w:val="28"/>
          <w:lang w:bidi="gu-IN"/>
        </w:rPr>
        <w:tab/>
      </w:r>
      <w:r w:rsidR="00E10019" w:rsidRPr="00560604">
        <w:rPr>
          <w:rFonts w:ascii="Times New Roman" w:hAnsi="Times New Roman" w:cs="Times New Roman"/>
          <w:sz w:val="24"/>
          <w:szCs w:val="24"/>
          <w:lang w:bidi="gu-IN"/>
        </w:rPr>
        <w:t>Although many previous methods have tackled the problem</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 xml:space="preserve">of age and </w:t>
      </w:r>
      <w:r w:rsidR="00E10019" w:rsidRPr="00560604">
        <w:rPr>
          <w:rFonts w:ascii="Times New Roman" w:hAnsi="Times New Roman" w:cs="Times New Roman"/>
          <w:sz w:val="24"/>
          <w:szCs w:val="24"/>
          <w:lang w:bidi="gu-IN"/>
        </w:rPr>
        <w:t>gender classification of images</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s</w:t>
      </w:r>
      <w:r w:rsidR="00E10019" w:rsidRPr="00560604">
        <w:rPr>
          <w:rFonts w:ascii="Times New Roman" w:hAnsi="Times New Roman" w:cs="Times New Roman"/>
          <w:sz w:val="24"/>
          <w:szCs w:val="24"/>
          <w:lang w:bidi="gu-IN"/>
        </w:rPr>
        <w:t>uch settings do not adequately reflect appearance</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variations common to the real-world images in social</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websites and online repositories.</w:t>
      </w:r>
      <w:r w:rsidR="00E10019" w:rsidRPr="00560604">
        <w:rPr>
          <w:rFonts w:ascii="Times New Roman" w:hAnsi="Times New Roman" w:cs="Times New Roman"/>
          <w:sz w:val="24"/>
          <w:szCs w:val="24"/>
          <w:lang w:bidi="gu-IN"/>
        </w:rPr>
        <w:t xml:space="preserve"> </w:t>
      </w:r>
      <w:r w:rsidR="00243748" w:rsidRPr="00560604">
        <w:rPr>
          <w:rFonts w:ascii="Times New Roman" w:hAnsi="Times New Roman" w:cs="Times New Roman"/>
          <w:sz w:val="24"/>
          <w:szCs w:val="24"/>
          <w:lang w:bidi="gu-IN"/>
        </w:rPr>
        <w:t xml:space="preserve">I have used Adam Stochastic Gradient Descent Algorithm, but I will try another optimization algorithm as well. </w:t>
      </w:r>
      <w:r w:rsidR="00E10019" w:rsidRPr="00560604">
        <w:rPr>
          <w:rFonts w:ascii="Times New Roman" w:hAnsi="Times New Roman" w:cs="Times New Roman"/>
          <w:sz w:val="24"/>
          <w:szCs w:val="24"/>
          <w:lang w:bidi="gu-IN"/>
        </w:rPr>
        <w:t>If</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there had been more time, I would have dedicated more effort</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towards fine-tuning the parameters and the modified architectures</w:t>
      </w:r>
      <w:r w:rsidR="00E10019" w:rsidRPr="00560604">
        <w:rPr>
          <w:rFonts w:ascii="Times New Roman" w:hAnsi="Times New Roman" w:cs="Times New Roman"/>
          <w:sz w:val="24"/>
          <w:szCs w:val="24"/>
          <w:lang w:bidi="gu-IN"/>
        </w:rPr>
        <w:t xml:space="preserve"> </w:t>
      </w:r>
      <w:r w:rsidR="00E10019" w:rsidRPr="00560604">
        <w:rPr>
          <w:rFonts w:ascii="Times New Roman" w:hAnsi="Times New Roman" w:cs="Times New Roman"/>
          <w:sz w:val="24"/>
          <w:szCs w:val="24"/>
          <w:lang w:bidi="gu-IN"/>
        </w:rPr>
        <w:t>I experimented with.</w:t>
      </w:r>
      <w:r w:rsidR="004A1DF8" w:rsidRP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 xml:space="preserve">By far </w:t>
      </w:r>
      <w:r w:rsidR="004A1DF8" w:rsidRPr="00560604">
        <w:rPr>
          <w:rFonts w:ascii="Times New Roman" w:hAnsi="Times New Roman" w:cs="Times New Roman"/>
          <w:sz w:val="24"/>
          <w:szCs w:val="24"/>
          <w:lang w:bidi="gu-IN"/>
        </w:rPr>
        <w:t xml:space="preserve">the most difficult portion of this project was </w:t>
      </w:r>
      <w:r w:rsidR="00560604">
        <w:rPr>
          <w:rFonts w:ascii="Times New Roman" w:hAnsi="Times New Roman" w:cs="Times New Roman"/>
          <w:sz w:val="24"/>
          <w:szCs w:val="24"/>
          <w:lang w:bidi="gu-IN"/>
        </w:rPr>
        <w:t xml:space="preserve">collecting data, </w:t>
      </w:r>
      <w:r w:rsidR="004A1DF8" w:rsidRPr="00560604">
        <w:rPr>
          <w:rFonts w:ascii="Times New Roman" w:hAnsi="Times New Roman" w:cs="Times New Roman"/>
          <w:sz w:val="24"/>
          <w:szCs w:val="24"/>
          <w:lang w:bidi="gu-IN"/>
        </w:rPr>
        <w:t>setting</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up the training infrastructure to properly divide the data</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into folds, train each classifier, cross-validate, and combine</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the resulting classifiers into a test-ready classifier. I foresee</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future directions building off of this work to include using</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gender and age classification to aid face recognition, improve</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experiences with photos on social media, and much</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more. Finally</w:t>
      </w:r>
      <w:r w:rsidR="00560604">
        <w:rPr>
          <w:rFonts w:ascii="Times New Roman" w:hAnsi="Times New Roman" w:cs="Times New Roman"/>
          <w:sz w:val="24"/>
          <w:szCs w:val="24"/>
          <w:lang w:bidi="gu-IN"/>
        </w:rPr>
        <w:t>,</w:t>
      </w:r>
      <w:r w:rsidR="004A1DF8" w:rsidRPr="00560604">
        <w:rPr>
          <w:rFonts w:ascii="Times New Roman" w:hAnsi="Times New Roman" w:cs="Times New Roman"/>
          <w:sz w:val="24"/>
          <w:szCs w:val="24"/>
          <w:lang w:bidi="gu-IN"/>
        </w:rPr>
        <w:t xml:space="preserve"> I hope that additional training data will become</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available with time for the task of age and gender</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classification which will allow successful techniques from</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other types of classification with huge datasets to be applied</w:t>
      </w:r>
      <w:r w:rsidR="00560604">
        <w:rPr>
          <w:rFonts w:ascii="Times New Roman" w:hAnsi="Times New Roman" w:cs="Times New Roman"/>
          <w:sz w:val="24"/>
          <w:szCs w:val="24"/>
          <w:lang w:bidi="gu-IN"/>
        </w:rPr>
        <w:t xml:space="preserve"> </w:t>
      </w:r>
      <w:r w:rsidR="004A1DF8" w:rsidRPr="00560604">
        <w:rPr>
          <w:rFonts w:ascii="Times New Roman" w:hAnsi="Times New Roman" w:cs="Times New Roman"/>
          <w:sz w:val="24"/>
          <w:szCs w:val="24"/>
          <w:lang w:bidi="gu-IN"/>
        </w:rPr>
        <w:t>to this area as well.</w:t>
      </w:r>
      <w:r w:rsidR="00560604">
        <w:rPr>
          <w:rFonts w:ascii="Times New Roman" w:hAnsi="Times New Roman" w:cs="Times New Roman"/>
          <w:sz w:val="24"/>
          <w:szCs w:val="24"/>
          <w:lang w:bidi="gu-IN"/>
        </w:rPr>
        <w:t xml:space="preserve"> </w:t>
      </w:r>
      <w:r w:rsidR="00162789">
        <w:rPr>
          <w:rFonts w:ascii="Times New Roman" w:hAnsi="Times New Roman" w:cs="Times New Roman"/>
          <w:sz w:val="24"/>
          <w:szCs w:val="24"/>
          <w:lang w:bidi="gu-IN"/>
        </w:rPr>
        <w:t>I would try to remove the noisy data from my training data and reduce the features using PCA (Principle Component Analysis)</w:t>
      </w:r>
      <w:r w:rsidR="00233554">
        <w:rPr>
          <w:rFonts w:ascii="Times New Roman" w:hAnsi="Times New Roman" w:cs="Times New Roman"/>
          <w:sz w:val="24"/>
          <w:szCs w:val="24"/>
          <w:lang w:bidi="gu-IN"/>
        </w:rPr>
        <w:t xml:space="preserve"> a</w:t>
      </w:r>
      <w:r w:rsidR="00162789">
        <w:rPr>
          <w:rFonts w:ascii="Times New Roman" w:hAnsi="Times New Roman" w:cs="Times New Roman"/>
          <w:sz w:val="24"/>
          <w:szCs w:val="24"/>
          <w:lang w:bidi="gu-IN"/>
        </w:rPr>
        <w:t>nd w</w:t>
      </w:r>
      <w:r w:rsidR="00233554">
        <w:rPr>
          <w:rFonts w:ascii="Times New Roman" w:hAnsi="Times New Roman" w:cs="Times New Roman"/>
          <w:sz w:val="24"/>
          <w:szCs w:val="24"/>
          <w:lang w:bidi="gu-IN"/>
        </w:rPr>
        <w:t>ill use dropout</w:t>
      </w:r>
      <w:r w:rsidR="00162789">
        <w:rPr>
          <w:rFonts w:ascii="Times New Roman" w:hAnsi="Times New Roman" w:cs="Times New Roman"/>
          <w:sz w:val="24"/>
          <w:szCs w:val="24"/>
          <w:lang w:bidi="gu-IN"/>
        </w:rPr>
        <w:t xml:space="preserve">. </w:t>
      </w:r>
      <w:r w:rsidR="0053114A">
        <w:rPr>
          <w:rFonts w:ascii="Times New Roman" w:hAnsi="Times New Roman" w:cs="Times New Roman"/>
          <w:sz w:val="24"/>
          <w:szCs w:val="24"/>
          <w:lang w:bidi="gu-IN"/>
        </w:rPr>
        <w:t xml:space="preserve">For age classification, I will classify into more age groups and try to get better accuracy. </w:t>
      </w:r>
    </w:p>
    <w:p w:rsidR="00E5348F" w:rsidRDefault="00E5348F" w:rsidP="00560604">
      <w:pPr>
        <w:autoSpaceDE w:val="0"/>
        <w:autoSpaceDN w:val="0"/>
        <w:adjustRightInd w:val="0"/>
        <w:spacing w:after="0" w:line="240" w:lineRule="auto"/>
        <w:jc w:val="both"/>
        <w:rPr>
          <w:rFonts w:ascii="Times New Roman" w:hAnsi="Times New Roman" w:cs="Times New Roman"/>
          <w:sz w:val="24"/>
          <w:szCs w:val="24"/>
          <w:lang w:bidi="gu-IN"/>
        </w:rPr>
      </w:pPr>
    </w:p>
    <w:p w:rsidR="00E5348F" w:rsidRDefault="00E5348F" w:rsidP="00560604">
      <w:pPr>
        <w:autoSpaceDE w:val="0"/>
        <w:autoSpaceDN w:val="0"/>
        <w:adjustRightInd w:val="0"/>
        <w:spacing w:after="0" w:line="240" w:lineRule="auto"/>
        <w:jc w:val="both"/>
        <w:rPr>
          <w:rFonts w:ascii="Times New Roman" w:hAnsi="Times New Roman" w:cs="Times New Roman"/>
          <w:sz w:val="24"/>
          <w:szCs w:val="24"/>
          <w:lang w:bidi="gu-IN"/>
        </w:rPr>
      </w:pPr>
    </w:p>
    <w:p w:rsidR="00E5348F" w:rsidRPr="00E5348F" w:rsidRDefault="00E5348F" w:rsidP="00E5348F">
      <w:pPr>
        <w:autoSpaceDE w:val="0"/>
        <w:autoSpaceDN w:val="0"/>
        <w:adjustRightInd w:val="0"/>
        <w:spacing w:after="0" w:line="240" w:lineRule="auto"/>
        <w:jc w:val="center"/>
        <w:rPr>
          <w:rFonts w:ascii="Times New Roman" w:hAnsi="Times New Roman" w:cs="Times New Roman"/>
          <w:b/>
          <w:bCs/>
          <w:sz w:val="28"/>
          <w:szCs w:val="28"/>
          <w:lang w:bidi="gu-IN"/>
        </w:rPr>
      </w:pPr>
      <w:r w:rsidRPr="00E5348F">
        <w:rPr>
          <w:rFonts w:ascii="Times New Roman" w:hAnsi="Times New Roman" w:cs="Times New Roman"/>
          <w:b/>
          <w:bCs/>
          <w:sz w:val="28"/>
          <w:szCs w:val="28"/>
          <w:lang w:bidi="gu-IN"/>
        </w:rPr>
        <w:t>References</w:t>
      </w:r>
    </w:p>
    <w:p w:rsidR="004A1DF8" w:rsidRDefault="004A1DF8" w:rsidP="00E10019">
      <w:pPr>
        <w:autoSpaceDE w:val="0"/>
        <w:autoSpaceDN w:val="0"/>
        <w:adjustRightInd w:val="0"/>
        <w:spacing w:after="0" w:line="240" w:lineRule="auto"/>
        <w:jc w:val="both"/>
        <w:rPr>
          <w:rFonts w:ascii="Times New Roman" w:hAnsi="Times New Roman" w:cs="Times New Roman"/>
          <w:b/>
          <w:bCs/>
          <w:sz w:val="24"/>
          <w:szCs w:val="24"/>
        </w:rPr>
      </w:pPr>
    </w:p>
    <w:p w:rsidR="00617B0F" w:rsidRDefault="00617B0F" w:rsidP="00617B0F">
      <w:pPr>
        <w:autoSpaceDE w:val="0"/>
        <w:autoSpaceDN w:val="0"/>
        <w:adjustRightInd w:val="0"/>
        <w:spacing w:after="0" w:line="240" w:lineRule="auto"/>
        <w:jc w:val="both"/>
        <w:rPr>
          <w:rFonts w:ascii="Times New Roman" w:hAnsi="Times New Roman" w:cs="Times New Roman"/>
          <w:sz w:val="24"/>
          <w:szCs w:val="24"/>
          <w:lang w:bidi="gu-IN"/>
        </w:rPr>
      </w:pPr>
    </w:p>
    <w:p w:rsidR="00617B0F" w:rsidRPr="00122E7F" w:rsidRDefault="00F74393" w:rsidP="0074761B">
      <w:pPr>
        <w:autoSpaceDE w:val="0"/>
        <w:autoSpaceDN w:val="0"/>
        <w:adjustRightInd w:val="0"/>
        <w:spacing w:after="0" w:line="240" w:lineRule="auto"/>
        <w:jc w:val="both"/>
        <w:rPr>
          <w:rFonts w:ascii="Times New Roman" w:hAnsi="Times New Roman" w:cs="Times New Roman"/>
          <w:i/>
          <w:iCs/>
          <w:sz w:val="24"/>
          <w:szCs w:val="24"/>
          <w:lang w:bidi="gu-IN"/>
        </w:rPr>
      </w:pPr>
      <w:r>
        <w:rPr>
          <w:rFonts w:ascii="Times New Roman" w:hAnsi="Times New Roman" w:cs="Times New Roman"/>
          <w:sz w:val="24"/>
          <w:szCs w:val="24"/>
          <w:lang w:bidi="gu-IN"/>
        </w:rPr>
        <w:t>[1</w:t>
      </w:r>
      <w:r w:rsidR="00617B0F">
        <w:rPr>
          <w:rFonts w:ascii="Times New Roman" w:hAnsi="Times New Roman" w:cs="Times New Roman"/>
          <w:sz w:val="24"/>
          <w:szCs w:val="24"/>
          <w:lang w:bidi="gu-IN"/>
        </w:rPr>
        <w:t xml:space="preserve">] </w:t>
      </w:r>
      <w:r w:rsidR="0074761B" w:rsidRPr="0074761B">
        <w:rPr>
          <w:rFonts w:ascii="Times New Roman" w:hAnsi="Times New Roman" w:cs="Times New Roman"/>
          <w:sz w:val="24"/>
          <w:szCs w:val="24"/>
          <w:lang w:bidi="gu-IN"/>
        </w:rPr>
        <w:t xml:space="preserve">R. Martin-Felez, R. A. Mollineda, and J. S. Sanchez, </w:t>
      </w:r>
      <w:r w:rsidR="00122E7F">
        <w:rPr>
          <w:rFonts w:ascii="Times New Roman" w:hAnsi="Times New Roman" w:cs="Times New Roman"/>
          <w:sz w:val="24"/>
          <w:szCs w:val="24"/>
          <w:lang w:bidi="gu-IN"/>
        </w:rPr>
        <w:t>“</w:t>
      </w:r>
      <w:r w:rsidR="0074761B" w:rsidRPr="0074761B">
        <w:rPr>
          <w:rFonts w:ascii="Times New Roman" w:hAnsi="Times New Roman" w:cs="Times New Roman"/>
          <w:sz w:val="24"/>
          <w:szCs w:val="24"/>
          <w:lang w:bidi="gu-IN"/>
        </w:rPr>
        <w:t>A Gender Recognition</w:t>
      </w:r>
      <w:r w:rsidR="0074761B">
        <w:rPr>
          <w:rFonts w:ascii="Times New Roman" w:hAnsi="Times New Roman" w:cs="Times New Roman"/>
          <w:sz w:val="24"/>
          <w:szCs w:val="24"/>
          <w:lang w:bidi="gu-IN"/>
        </w:rPr>
        <w:t xml:space="preserve"> </w:t>
      </w:r>
      <w:r w:rsidR="0074761B" w:rsidRPr="0074761B">
        <w:rPr>
          <w:rFonts w:ascii="Times New Roman" w:hAnsi="Times New Roman" w:cs="Times New Roman"/>
          <w:sz w:val="24"/>
          <w:szCs w:val="24"/>
          <w:lang w:bidi="gu-IN"/>
        </w:rPr>
        <w:t>Experiment on the CASIA Gait Database Dealing with its Imbalanced</w:t>
      </w:r>
      <w:r w:rsidR="0074761B">
        <w:rPr>
          <w:rFonts w:ascii="Times New Roman" w:hAnsi="Times New Roman" w:cs="Times New Roman"/>
          <w:sz w:val="24"/>
          <w:szCs w:val="24"/>
          <w:lang w:bidi="gu-IN"/>
        </w:rPr>
        <w:t xml:space="preserve"> </w:t>
      </w:r>
      <w:r w:rsidR="0074761B" w:rsidRPr="0074761B">
        <w:rPr>
          <w:rFonts w:ascii="Times New Roman" w:hAnsi="Times New Roman" w:cs="Times New Roman"/>
          <w:sz w:val="24"/>
          <w:szCs w:val="24"/>
          <w:lang w:bidi="gu-IN"/>
        </w:rPr>
        <w:t>Nature</w:t>
      </w:r>
      <w:r w:rsidR="00122E7F">
        <w:rPr>
          <w:rFonts w:ascii="Times New Roman" w:hAnsi="Times New Roman" w:cs="Times New Roman"/>
          <w:sz w:val="24"/>
          <w:szCs w:val="24"/>
          <w:lang w:bidi="gu-IN"/>
        </w:rPr>
        <w:t>”</w:t>
      </w:r>
      <w:r w:rsidR="0074761B" w:rsidRPr="0074761B">
        <w:rPr>
          <w:rFonts w:ascii="Times New Roman" w:hAnsi="Times New Roman" w:cs="Times New Roman"/>
          <w:sz w:val="24"/>
          <w:szCs w:val="24"/>
          <w:lang w:bidi="gu-IN"/>
        </w:rPr>
        <w:t xml:space="preserve">, in </w:t>
      </w:r>
      <w:r w:rsidR="0074761B" w:rsidRPr="00122E7F">
        <w:rPr>
          <w:rFonts w:ascii="Times New Roman" w:hAnsi="Times New Roman" w:cs="Times New Roman"/>
          <w:i/>
          <w:iCs/>
          <w:sz w:val="24"/>
          <w:szCs w:val="24"/>
          <w:lang w:bidi="gu-IN"/>
        </w:rPr>
        <w:t>International Conference on Computer Vision Theory and</w:t>
      </w:r>
      <w:r w:rsidR="0074761B" w:rsidRPr="00122E7F">
        <w:rPr>
          <w:rFonts w:ascii="Times New Roman" w:hAnsi="Times New Roman" w:cs="Times New Roman"/>
          <w:i/>
          <w:iCs/>
          <w:sz w:val="24"/>
          <w:szCs w:val="24"/>
          <w:lang w:bidi="gu-IN"/>
        </w:rPr>
        <w:t xml:space="preserve"> </w:t>
      </w:r>
      <w:r w:rsidRPr="00122E7F">
        <w:rPr>
          <w:rFonts w:ascii="Times New Roman" w:hAnsi="Times New Roman" w:cs="Times New Roman"/>
          <w:i/>
          <w:iCs/>
          <w:sz w:val="24"/>
          <w:szCs w:val="24"/>
          <w:lang w:bidi="gu-IN"/>
        </w:rPr>
        <w:t xml:space="preserve">Applications </w:t>
      </w:r>
      <w:r w:rsidR="0074761B" w:rsidRPr="00122E7F">
        <w:rPr>
          <w:rFonts w:ascii="Times New Roman" w:hAnsi="Times New Roman" w:cs="Times New Roman"/>
          <w:i/>
          <w:iCs/>
          <w:sz w:val="24"/>
          <w:szCs w:val="24"/>
          <w:lang w:bidi="gu-IN"/>
        </w:rPr>
        <w:t>VISAPP 2010), 2010, pp. 439444.</w:t>
      </w:r>
    </w:p>
    <w:p w:rsidR="00BD3A77" w:rsidRDefault="00BD3A77" w:rsidP="0074761B">
      <w:pPr>
        <w:autoSpaceDE w:val="0"/>
        <w:autoSpaceDN w:val="0"/>
        <w:adjustRightInd w:val="0"/>
        <w:spacing w:after="0" w:line="240" w:lineRule="auto"/>
        <w:jc w:val="both"/>
        <w:rPr>
          <w:rFonts w:ascii="Times New Roman" w:hAnsi="Times New Roman" w:cs="Times New Roman"/>
          <w:sz w:val="24"/>
          <w:szCs w:val="24"/>
          <w:lang w:bidi="gu-IN"/>
        </w:rPr>
      </w:pPr>
    </w:p>
    <w:p w:rsidR="00BD3A77" w:rsidRDefault="00F74393" w:rsidP="00BD3A77">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rPr>
        <w:t>[2</w:t>
      </w:r>
      <w:r w:rsidR="00BD3A77" w:rsidRPr="00BD3A77">
        <w:rPr>
          <w:rFonts w:ascii="Times New Roman" w:hAnsi="Times New Roman" w:cs="Times New Roman"/>
          <w:sz w:val="24"/>
          <w:szCs w:val="24"/>
        </w:rPr>
        <w:t>]</w:t>
      </w:r>
      <w:r w:rsidR="00BD3A77">
        <w:rPr>
          <w:rFonts w:ascii="Times New Roman" w:hAnsi="Times New Roman" w:cs="Times New Roman"/>
          <w:sz w:val="24"/>
          <w:szCs w:val="24"/>
        </w:rPr>
        <w:t xml:space="preserve"> </w:t>
      </w:r>
      <w:r w:rsidR="00BD3A77" w:rsidRPr="00BD3A77">
        <w:rPr>
          <w:rFonts w:ascii="Times New Roman" w:hAnsi="Times New Roman" w:cs="Times New Roman"/>
          <w:sz w:val="24"/>
          <w:szCs w:val="24"/>
          <w:lang w:bidi="gu-IN"/>
        </w:rPr>
        <w:t>G. Mallikarjuna Rao, G. R. Babu,, G. Vijaya Kumari and N.Krishna</w:t>
      </w:r>
      <w:r w:rsidR="00BD3A77">
        <w:rPr>
          <w:rFonts w:ascii="Times New Roman" w:hAnsi="Times New Roman" w:cs="Times New Roman"/>
          <w:sz w:val="24"/>
          <w:szCs w:val="24"/>
          <w:lang w:bidi="gu-IN"/>
        </w:rPr>
        <w:t xml:space="preserve"> </w:t>
      </w:r>
      <w:r w:rsidR="00BD3A77" w:rsidRPr="00BD3A77">
        <w:rPr>
          <w:rFonts w:ascii="Times New Roman" w:hAnsi="Times New Roman" w:cs="Times New Roman"/>
          <w:sz w:val="24"/>
          <w:szCs w:val="24"/>
          <w:lang w:bidi="gu-IN"/>
        </w:rPr>
        <w:t>Chaitanya, ” Methodological Approach for Machine based Expression</w:t>
      </w:r>
      <w:r w:rsidR="00BD3A77">
        <w:rPr>
          <w:rFonts w:ascii="Times New Roman" w:hAnsi="Times New Roman" w:cs="Times New Roman"/>
          <w:sz w:val="24"/>
          <w:szCs w:val="24"/>
          <w:lang w:bidi="gu-IN"/>
        </w:rPr>
        <w:t xml:space="preserve"> </w:t>
      </w:r>
      <w:r w:rsidR="00BD3A77" w:rsidRPr="00BD3A77">
        <w:rPr>
          <w:rFonts w:ascii="Times New Roman" w:hAnsi="Times New Roman" w:cs="Times New Roman"/>
          <w:sz w:val="24"/>
          <w:szCs w:val="24"/>
          <w:lang w:bidi="gu-IN"/>
        </w:rPr>
        <w:t xml:space="preserve">and Gender Classification,” </w:t>
      </w:r>
      <w:r w:rsidR="00BD3A77" w:rsidRPr="00BD3A77">
        <w:rPr>
          <w:rFonts w:ascii="Times New Roman" w:hAnsi="Times New Roman" w:cs="Times New Roman"/>
          <w:i/>
          <w:iCs/>
          <w:sz w:val="24"/>
          <w:szCs w:val="24"/>
          <w:lang w:bidi="gu-IN"/>
        </w:rPr>
        <w:t>IEEE International Advance Computing</w:t>
      </w:r>
      <w:r w:rsidR="00BD3A77">
        <w:rPr>
          <w:rFonts w:ascii="Times New Roman" w:hAnsi="Times New Roman" w:cs="Times New Roman"/>
          <w:i/>
          <w:iCs/>
          <w:sz w:val="24"/>
          <w:szCs w:val="24"/>
          <w:lang w:bidi="gu-IN"/>
        </w:rPr>
        <w:t xml:space="preserve"> </w:t>
      </w:r>
      <w:r w:rsidR="00BD3A77" w:rsidRPr="00BD3A77">
        <w:rPr>
          <w:rFonts w:ascii="Times New Roman" w:hAnsi="Times New Roman" w:cs="Times New Roman"/>
          <w:i/>
          <w:iCs/>
          <w:sz w:val="24"/>
          <w:szCs w:val="24"/>
          <w:lang w:bidi="gu-IN"/>
        </w:rPr>
        <w:t xml:space="preserve">Conference, </w:t>
      </w:r>
      <w:r w:rsidR="00BD3A77" w:rsidRPr="00BD3A77">
        <w:rPr>
          <w:rFonts w:ascii="Times New Roman" w:hAnsi="Times New Roman" w:cs="Times New Roman"/>
          <w:sz w:val="24"/>
          <w:szCs w:val="24"/>
          <w:lang w:bidi="gu-IN"/>
        </w:rPr>
        <w:t>pp. 1369-1374, 6-7 March 2009.</w:t>
      </w:r>
    </w:p>
    <w:p w:rsidR="009C5CAE" w:rsidRDefault="009C5CAE" w:rsidP="00BD3A77">
      <w:pPr>
        <w:autoSpaceDE w:val="0"/>
        <w:autoSpaceDN w:val="0"/>
        <w:adjustRightInd w:val="0"/>
        <w:spacing w:after="0" w:line="240" w:lineRule="auto"/>
        <w:jc w:val="both"/>
        <w:rPr>
          <w:rFonts w:ascii="Times New Roman" w:hAnsi="Times New Roman" w:cs="Times New Roman"/>
          <w:sz w:val="24"/>
          <w:szCs w:val="24"/>
          <w:lang w:bidi="gu-IN"/>
        </w:rPr>
      </w:pPr>
    </w:p>
    <w:p w:rsidR="009C5CAE" w:rsidRDefault="009C5CAE" w:rsidP="00BD3A7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bidi="gu-IN"/>
        </w:rPr>
        <w:t xml:space="preserve">[3] </w:t>
      </w:r>
      <w:r w:rsidRPr="009C5CAE">
        <w:rPr>
          <w:rFonts w:ascii="Times New Roman" w:hAnsi="Times New Roman" w:cs="Times New Roman"/>
          <w:sz w:val="24"/>
          <w:szCs w:val="24"/>
        </w:rPr>
        <w:t xml:space="preserve">T. Kobayashi and N. Otsu, “Image feature extraction using gradient local autocorrelations,” </w:t>
      </w:r>
      <w:r w:rsidRPr="009C5CAE">
        <w:rPr>
          <w:rFonts w:ascii="Times New Roman" w:hAnsi="Times New Roman" w:cs="Times New Roman"/>
          <w:i/>
          <w:iCs/>
          <w:sz w:val="24"/>
          <w:szCs w:val="24"/>
        </w:rPr>
        <w:t>National Institute of Advanced Industrial Science and Technology,</w:t>
      </w:r>
      <w:r w:rsidRPr="009C5CAE">
        <w:rPr>
          <w:rFonts w:ascii="Times New Roman" w:hAnsi="Times New Roman" w:cs="Times New Roman"/>
          <w:sz w:val="24"/>
          <w:szCs w:val="24"/>
        </w:rPr>
        <w:t xml:space="preserve"> 2008.</w:t>
      </w:r>
    </w:p>
    <w:p w:rsidR="009C5CAE" w:rsidRDefault="009C5CAE" w:rsidP="00BD3A77">
      <w:pPr>
        <w:autoSpaceDE w:val="0"/>
        <w:autoSpaceDN w:val="0"/>
        <w:adjustRightInd w:val="0"/>
        <w:spacing w:after="0" w:line="240" w:lineRule="auto"/>
        <w:jc w:val="both"/>
        <w:rPr>
          <w:rFonts w:ascii="Times New Roman" w:hAnsi="Times New Roman" w:cs="Times New Roman"/>
          <w:sz w:val="24"/>
          <w:szCs w:val="24"/>
        </w:rPr>
      </w:pPr>
    </w:p>
    <w:p w:rsidR="009C5CAE" w:rsidRDefault="009C5CAE" w:rsidP="009C5CAE">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rPr>
        <w:lastRenderedPageBreak/>
        <w:t xml:space="preserve">[4] </w:t>
      </w:r>
      <w:r w:rsidRPr="009C5CAE">
        <w:rPr>
          <w:rFonts w:ascii="Times New Roman" w:hAnsi="Times New Roman" w:cs="Times New Roman"/>
          <w:sz w:val="24"/>
          <w:szCs w:val="24"/>
          <w:lang w:bidi="gu-IN"/>
        </w:rPr>
        <w:t>Unsang Park, Yiying Tong and Anil K. Jain, "Face Recognition with</w:t>
      </w:r>
      <w:r>
        <w:rPr>
          <w:rFonts w:ascii="Times New Roman" w:hAnsi="Times New Roman" w:cs="Times New Roman"/>
          <w:sz w:val="24"/>
          <w:szCs w:val="24"/>
          <w:lang w:bidi="gu-IN"/>
        </w:rPr>
        <w:t xml:space="preserve"> </w:t>
      </w:r>
      <w:r w:rsidRPr="009C5CAE">
        <w:rPr>
          <w:rFonts w:ascii="Times New Roman" w:hAnsi="Times New Roman" w:cs="Times New Roman"/>
          <w:sz w:val="24"/>
          <w:szCs w:val="24"/>
          <w:lang w:bidi="gu-IN"/>
        </w:rPr>
        <w:t xml:space="preserve">Temporal Invariance: A 3D Aging Model,” </w:t>
      </w:r>
      <w:r w:rsidRPr="009C5CAE">
        <w:rPr>
          <w:rFonts w:ascii="Times New Roman" w:hAnsi="Times New Roman" w:cs="Times New Roman"/>
          <w:i/>
          <w:iCs/>
          <w:sz w:val="24"/>
          <w:szCs w:val="24"/>
          <w:lang w:bidi="gu-IN"/>
        </w:rPr>
        <w:t>Eighth IEEE International</w:t>
      </w:r>
      <w:r w:rsidRPr="009C5CAE">
        <w:rPr>
          <w:rFonts w:ascii="Times New Roman" w:hAnsi="Times New Roman" w:cs="Times New Roman"/>
          <w:i/>
          <w:iCs/>
          <w:sz w:val="24"/>
          <w:szCs w:val="24"/>
          <w:lang w:bidi="gu-IN"/>
        </w:rPr>
        <w:t xml:space="preserve"> </w:t>
      </w:r>
      <w:r w:rsidRPr="009C5CAE">
        <w:rPr>
          <w:rFonts w:ascii="Times New Roman" w:hAnsi="Times New Roman" w:cs="Times New Roman"/>
          <w:i/>
          <w:iCs/>
          <w:sz w:val="24"/>
          <w:szCs w:val="24"/>
          <w:lang w:bidi="gu-IN"/>
        </w:rPr>
        <w:t>Conference on Automatic Face and Gesture Recognition, pp. 1-7</w:t>
      </w:r>
      <w:r w:rsidRPr="009C5CAE">
        <w:rPr>
          <w:rFonts w:ascii="Times New Roman" w:hAnsi="Times New Roman" w:cs="Times New Roman"/>
          <w:sz w:val="24"/>
          <w:szCs w:val="24"/>
          <w:lang w:bidi="gu-IN"/>
        </w:rPr>
        <w:t>,</w:t>
      </w:r>
      <w:r>
        <w:rPr>
          <w:rFonts w:ascii="Times New Roman" w:hAnsi="Times New Roman" w:cs="Times New Roman"/>
          <w:sz w:val="24"/>
          <w:szCs w:val="24"/>
          <w:lang w:bidi="gu-IN"/>
        </w:rPr>
        <w:t xml:space="preserve"> </w:t>
      </w:r>
      <w:r w:rsidRPr="009C5CAE">
        <w:rPr>
          <w:rFonts w:ascii="Times New Roman" w:hAnsi="Times New Roman" w:cs="Times New Roman"/>
          <w:sz w:val="24"/>
          <w:szCs w:val="24"/>
          <w:lang w:bidi="gu-IN"/>
        </w:rPr>
        <w:t>September 2008.</w:t>
      </w:r>
    </w:p>
    <w:p w:rsidR="000C0A35" w:rsidRDefault="000C0A35" w:rsidP="009C5CAE">
      <w:pPr>
        <w:autoSpaceDE w:val="0"/>
        <w:autoSpaceDN w:val="0"/>
        <w:adjustRightInd w:val="0"/>
        <w:spacing w:after="0" w:line="240" w:lineRule="auto"/>
        <w:jc w:val="both"/>
        <w:rPr>
          <w:rFonts w:ascii="Times New Roman" w:hAnsi="Times New Roman" w:cs="Times New Roman"/>
          <w:sz w:val="24"/>
          <w:szCs w:val="24"/>
          <w:lang w:bidi="gu-IN"/>
        </w:rPr>
      </w:pPr>
    </w:p>
    <w:p w:rsidR="009C5CAE" w:rsidRDefault="000C0A35" w:rsidP="000C0A35">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lang w:bidi="gu-IN"/>
        </w:rPr>
        <w:t xml:space="preserve">[5] </w:t>
      </w:r>
      <w:r w:rsidRPr="000C0A35">
        <w:rPr>
          <w:rFonts w:ascii="Times New Roman" w:hAnsi="Times New Roman" w:cs="Times New Roman"/>
          <w:sz w:val="24"/>
          <w:szCs w:val="24"/>
          <w:lang w:bidi="gu-IN"/>
        </w:rPr>
        <w:t>Alice J. O’Toole, P. Jonathon Phillips, Fang Jiang Ayyad and Nils</w:t>
      </w:r>
      <w:r>
        <w:rPr>
          <w:rFonts w:ascii="Times New Roman" w:hAnsi="Times New Roman" w:cs="Times New Roman"/>
          <w:sz w:val="24"/>
          <w:szCs w:val="24"/>
          <w:lang w:bidi="gu-IN"/>
        </w:rPr>
        <w:t xml:space="preserve"> </w:t>
      </w:r>
      <w:r w:rsidRPr="000C0A35">
        <w:rPr>
          <w:rFonts w:ascii="Times New Roman" w:hAnsi="Times New Roman" w:cs="Times New Roman"/>
          <w:sz w:val="24"/>
          <w:szCs w:val="24"/>
          <w:lang w:bidi="gu-IN"/>
        </w:rPr>
        <w:t>Pinard Herve Abdi, “Face Recognition Algorithms Surpass Humans</w:t>
      </w:r>
      <w:r>
        <w:rPr>
          <w:rFonts w:ascii="Times New Roman" w:hAnsi="Times New Roman" w:cs="Times New Roman"/>
          <w:sz w:val="24"/>
          <w:szCs w:val="24"/>
          <w:lang w:bidi="gu-IN"/>
        </w:rPr>
        <w:t xml:space="preserve"> </w:t>
      </w:r>
      <w:r w:rsidRPr="000C0A35">
        <w:rPr>
          <w:rFonts w:ascii="Times New Roman" w:hAnsi="Times New Roman" w:cs="Times New Roman"/>
          <w:sz w:val="24"/>
          <w:szCs w:val="24"/>
          <w:lang w:bidi="gu-IN"/>
        </w:rPr>
        <w:t xml:space="preserve">Matching Faces over Changes in Illumination,” </w:t>
      </w:r>
      <w:r w:rsidRPr="000C0A35">
        <w:rPr>
          <w:rFonts w:ascii="Times New Roman" w:hAnsi="Times New Roman" w:cs="Times New Roman"/>
          <w:i/>
          <w:iCs/>
          <w:sz w:val="24"/>
          <w:szCs w:val="24"/>
          <w:lang w:bidi="gu-IN"/>
        </w:rPr>
        <w:t>IEEE Transactions on</w:t>
      </w:r>
      <w:r w:rsidRPr="000C0A35">
        <w:rPr>
          <w:rFonts w:ascii="Times New Roman" w:hAnsi="Times New Roman" w:cs="Times New Roman"/>
          <w:i/>
          <w:iCs/>
          <w:sz w:val="24"/>
          <w:szCs w:val="24"/>
          <w:lang w:bidi="gu-IN"/>
        </w:rPr>
        <w:t xml:space="preserve"> </w:t>
      </w:r>
      <w:r w:rsidRPr="000C0A35">
        <w:rPr>
          <w:rFonts w:ascii="Times New Roman" w:hAnsi="Times New Roman" w:cs="Times New Roman"/>
          <w:i/>
          <w:iCs/>
          <w:sz w:val="24"/>
          <w:szCs w:val="24"/>
          <w:lang w:bidi="gu-IN"/>
        </w:rPr>
        <w:t>Pattern Analysis and Machine Intelligence</w:t>
      </w:r>
      <w:r w:rsidRPr="000C0A35">
        <w:rPr>
          <w:rFonts w:ascii="Times New Roman" w:hAnsi="Times New Roman" w:cs="Times New Roman"/>
          <w:sz w:val="24"/>
          <w:szCs w:val="24"/>
          <w:lang w:bidi="gu-IN"/>
        </w:rPr>
        <w:t>, vol. 29, no. 9, pp. 1-18,</w:t>
      </w:r>
      <w:r>
        <w:rPr>
          <w:rFonts w:ascii="Times New Roman" w:hAnsi="Times New Roman" w:cs="Times New Roman"/>
          <w:sz w:val="24"/>
          <w:szCs w:val="24"/>
          <w:lang w:bidi="gu-IN"/>
        </w:rPr>
        <w:t xml:space="preserve"> </w:t>
      </w:r>
      <w:r w:rsidRPr="000C0A35">
        <w:rPr>
          <w:rFonts w:ascii="Times New Roman" w:hAnsi="Times New Roman" w:cs="Times New Roman"/>
          <w:sz w:val="24"/>
          <w:szCs w:val="24"/>
          <w:lang w:bidi="gu-IN"/>
        </w:rPr>
        <w:t>September 2007.</w:t>
      </w:r>
    </w:p>
    <w:p w:rsidR="0003305A" w:rsidRDefault="0003305A" w:rsidP="000C0A35">
      <w:pPr>
        <w:autoSpaceDE w:val="0"/>
        <w:autoSpaceDN w:val="0"/>
        <w:adjustRightInd w:val="0"/>
        <w:spacing w:after="0" w:line="240" w:lineRule="auto"/>
        <w:jc w:val="both"/>
        <w:rPr>
          <w:rFonts w:ascii="Times New Roman" w:hAnsi="Times New Roman" w:cs="Times New Roman"/>
          <w:sz w:val="24"/>
          <w:szCs w:val="24"/>
          <w:lang w:bidi="gu-IN"/>
        </w:rPr>
      </w:pPr>
    </w:p>
    <w:p w:rsidR="0003305A" w:rsidRDefault="0003305A" w:rsidP="0003305A">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rPr>
        <w:t xml:space="preserve">[6] </w:t>
      </w:r>
      <w:r w:rsidRPr="0003305A">
        <w:rPr>
          <w:rFonts w:ascii="Times New Roman" w:hAnsi="Times New Roman" w:cs="Times New Roman"/>
          <w:sz w:val="24"/>
          <w:szCs w:val="24"/>
          <w:lang w:bidi="gu-IN"/>
        </w:rPr>
        <w:t>M. D. Malkauthekar and S. D. Sapkal, “Experimental Analysis of</w:t>
      </w:r>
      <w:r>
        <w:rPr>
          <w:rFonts w:ascii="Times New Roman" w:hAnsi="Times New Roman" w:cs="Times New Roman"/>
          <w:sz w:val="24"/>
          <w:szCs w:val="24"/>
          <w:lang w:bidi="gu-IN"/>
        </w:rPr>
        <w:t xml:space="preserve"> </w:t>
      </w:r>
      <w:r w:rsidRPr="0003305A">
        <w:rPr>
          <w:rFonts w:ascii="Times New Roman" w:hAnsi="Times New Roman" w:cs="Times New Roman"/>
          <w:sz w:val="24"/>
          <w:szCs w:val="24"/>
          <w:lang w:bidi="gu-IN"/>
        </w:rPr>
        <w:t xml:space="preserve">Classification of Facial Images,” </w:t>
      </w:r>
      <w:r w:rsidRPr="0003305A">
        <w:rPr>
          <w:rFonts w:ascii="Times New Roman" w:hAnsi="Times New Roman" w:cs="Times New Roman"/>
          <w:i/>
          <w:iCs/>
          <w:sz w:val="24"/>
          <w:szCs w:val="24"/>
          <w:lang w:bidi="gu-IN"/>
        </w:rPr>
        <w:t>IEEE International Advance</w:t>
      </w:r>
      <w:r>
        <w:rPr>
          <w:rFonts w:ascii="Times New Roman" w:hAnsi="Times New Roman" w:cs="Times New Roman"/>
          <w:i/>
          <w:iCs/>
          <w:sz w:val="24"/>
          <w:szCs w:val="24"/>
          <w:lang w:bidi="gu-IN"/>
        </w:rPr>
        <w:t xml:space="preserve"> </w:t>
      </w:r>
      <w:r w:rsidRPr="0003305A">
        <w:rPr>
          <w:rFonts w:ascii="Times New Roman" w:hAnsi="Times New Roman" w:cs="Times New Roman"/>
          <w:i/>
          <w:iCs/>
          <w:sz w:val="24"/>
          <w:szCs w:val="24"/>
          <w:lang w:bidi="gu-IN"/>
        </w:rPr>
        <w:t>Computing Conference</w:t>
      </w:r>
      <w:r w:rsidRPr="0003305A">
        <w:rPr>
          <w:rFonts w:ascii="Times New Roman" w:hAnsi="Times New Roman" w:cs="Times New Roman"/>
          <w:sz w:val="24"/>
          <w:szCs w:val="24"/>
          <w:lang w:bidi="gu-IN"/>
        </w:rPr>
        <w:t>, pp.1093-1098, 6-7 March 2009.</w:t>
      </w:r>
    </w:p>
    <w:p w:rsidR="000234AD" w:rsidRDefault="000234AD" w:rsidP="0003305A">
      <w:pPr>
        <w:autoSpaceDE w:val="0"/>
        <w:autoSpaceDN w:val="0"/>
        <w:adjustRightInd w:val="0"/>
        <w:spacing w:after="0" w:line="240" w:lineRule="auto"/>
        <w:jc w:val="both"/>
        <w:rPr>
          <w:rFonts w:ascii="Times New Roman" w:hAnsi="Times New Roman" w:cs="Times New Roman"/>
          <w:sz w:val="24"/>
          <w:szCs w:val="24"/>
          <w:lang w:bidi="gu-IN"/>
        </w:rPr>
      </w:pPr>
    </w:p>
    <w:p w:rsidR="000234AD" w:rsidRDefault="000234AD" w:rsidP="000234AD">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lang w:bidi="gu-IN"/>
        </w:rPr>
        <w:t xml:space="preserve">[7] </w:t>
      </w:r>
      <w:r w:rsidRPr="000234AD">
        <w:rPr>
          <w:rFonts w:ascii="Times New Roman" w:hAnsi="Times New Roman" w:cs="Times New Roman"/>
          <w:sz w:val="24"/>
          <w:szCs w:val="24"/>
          <w:lang w:bidi="gu-IN"/>
        </w:rPr>
        <w:t>Ryotatsu Iga, Kyoko Izumi, Hisanori Hayashi, Gentaro Fukano and</w:t>
      </w:r>
      <w:r>
        <w:rPr>
          <w:rFonts w:ascii="Times New Roman" w:hAnsi="Times New Roman" w:cs="Times New Roman"/>
          <w:sz w:val="24"/>
          <w:szCs w:val="24"/>
          <w:lang w:bidi="gu-IN"/>
        </w:rPr>
        <w:t xml:space="preserve"> </w:t>
      </w:r>
      <w:r w:rsidRPr="000234AD">
        <w:rPr>
          <w:rFonts w:ascii="Times New Roman" w:hAnsi="Times New Roman" w:cs="Times New Roman"/>
          <w:sz w:val="24"/>
          <w:szCs w:val="24"/>
          <w:lang w:bidi="gu-IN"/>
        </w:rPr>
        <w:t>Testsuya Ohtani, “Gender and Age Estimation from Face Images,”</w:t>
      </w:r>
      <w:r>
        <w:rPr>
          <w:rFonts w:ascii="Times New Roman" w:hAnsi="Times New Roman" w:cs="Times New Roman"/>
          <w:sz w:val="24"/>
          <w:szCs w:val="24"/>
          <w:lang w:bidi="gu-IN"/>
        </w:rPr>
        <w:t xml:space="preserve"> </w:t>
      </w:r>
      <w:r w:rsidRPr="000234AD">
        <w:rPr>
          <w:rFonts w:ascii="Times New Roman" w:hAnsi="Times New Roman" w:cs="Times New Roman"/>
          <w:i/>
          <w:iCs/>
          <w:sz w:val="24"/>
          <w:szCs w:val="24"/>
          <w:lang w:bidi="gu-IN"/>
        </w:rPr>
        <w:t>International Conference on The Society of Instrument and Control</w:t>
      </w:r>
      <w:r>
        <w:rPr>
          <w:rFonts w:ascii="Times New Roman" w:hAnsi="Times New Roman" w:cs="Times New Roman"/>
          <w:i/>
          <w:iCs/>
          <w:sz w:val="24"/>
          <w:szCs w:val="24"/>
          <w:lang w:bidi="gu-IN"/>
        </w:rPr>
        <w:t xml:space="preserve"> </w:t>
      </w:r>
      <w:r w:rsidRPr="000234AD">
        <w:rPr>
          <w:rFonts w:ascii="Times New Roman" w:hAnsi="Times New Roman" w:cs="Times New Roman"/>
          <w:i/>
          <w:iCs/>
          <w:sz w:val="24"/>
          <w:szCs w:val="24"/>
          <w:lang w:bidi="gu-IN"/>
        </w:rPr>
        <w:t>Engineering</w:t>
      </w:r>
      <w:r w:rsidRPr="000234AD">
        <w:rPr>
          <w:rFonts w:ascii="Times New Roman" w:hAnsi="Times New Roman" w:cs="Times New Roman"/>
          <w:sz w:val="24"/>
          <w:szCs w:val="24"/>
          <w:lang w:bidi="gu-IN"/>
        </w:rPr>
        <w:t>, pp. 756-761, August, 2003.</w:t>
      </w:r>
    </w:p>
    <w:p w:rsidR="00850067" w:rsidRDefault="00850067" w:rsidP="000234AD">
      <w:pPr>
        <w:autoSpaceDE w:val="0"/>
        <w:autoSpaceDN w:val="0"/>
        <w:adjustRightInd w:val="0"/>
        <w:spacing w:after="0" w:line="240" w:lineRule="auto"/>
        <w:jc w:val="both"/>
        <w:rPr>
          <w:rFonts w:ascii="Times New Roman" w:hAnsi="Times New Roman" w:cs="Times New Roman"/>
          <w:sz w:val="24"/>
          <w:szCs w:val="24"/>
          <w:lang w:bidi="gu-IN"/>
        </w:rPr>
      </w:pPr>
    </w:p>
    <w:p w:rsidR="00850067" w:rsidRPr="00850067" w:rsidRDefault="00850067" w:rsidP="00850067">
      <w:pPr>
        <w:autoSpaceDE w:val="0"/>
        <w:autoSpaceDN w:val="0"/>
        <w:adjustRightInd w:val="0"/>
        <w:spacing w:after="0" w:line="240" w:lineRule="auto"/>
        <w:jc w:val="both"/>
        <w:rPr>
          <w:rFonts w:ascii="Times New Roman" w:hAnsi="Times New Roman" w:cs="Times New Roman"/>
          <w:sz w:val="24"/>
          <w:szCs w:val="24"/>
          <w:lang w:bidi="gu-IN"/>
        </w:rPr>
      </w:pPr>
      <w:r>
        <w:rPr>
          <w:rFonts w:ascii="Times New Roman" w:hAnsi="Times New Roman" w:cs="Times New Roman"/>
          <w:sz w:val="24"/>
          <w:szCs w:val="24"/>
        </w:rPr>
        <w:t xml:space="preserve">[8] </w:t>
      </w:r>
      <w:r w:rsidRPr="00850067">
        <w:rPr>
          <w:rFonts w:ascii="Times New Roman" w:hAnsi="Times New Roman" w:cs="Times New Roman"/>
          <w:sz w:val="24"/>
          <w:szCs w:val="24"/>
          <w:lang w:bidi="gu-IN"/>
        </w:rPr>
        <w:t xml:space="preserve">Y. H. Kwon and N. da Vitoria Lobo. </w:t>
      </w:r>
      <w:r w:rsidR="004D6167">
        <w:rPr>
          <w:rFonts w:ascii="Times New Roman" w:hAnsi="Times New Roman" w:cs="Times New Roman"/>
          <w:sz w:val="24"/>
          <w:szCs w:val="24"/>
          <w:lang w:bidi="gu-IN"/>
        </w:rPr>
        <w:t>“</w:t>
      </w:r>
      <w:r w:rsidRPr="00850067">
        <w:rPr>
          <w:rFonts w:ascii="Times New Roman" w:hAnsi="Times New Roman" w:cs="Times New Roman"/>
          <w:sz w:val="24"/>
          <w:szCs w:val="24"/>
          <w:lang w:bidi="gu-IN"/>
        </w:rPr>
        <w:t>Age classification from</w:t>
      </w:r>
      <w:r>
        <w:rPr>
          <w:rFonts w:ascii="Times New Roman" w:hAnsi="Times New Roman" w:cs="Times New Roman"/>
          <w:sz w:val="24"/>
          <w:szCs w:val="24"/>
          <w:lang w:bidi="gu-IN"/>
        </w:rPr>
        <w:t xml:space="preserve"> </w:t>
      </w:r>
      <w:r w:rsidRPr="00850067">
        <w:rPr>
          <w:rFonts w:ascii="Times New Roman" w:hAnsi="Times New Roman" w:cs="Times New Roman"/>
          <w:sz w:val="24"/>
          <w:szCs w:val="24"/>
          <w:lang w:bidi="gu-IN"/>
        </w:rPr>
        <w:t>facial images. In Computer Vision and Pattern Recognition</w:t>
      </w:r>
      <w:r w:rsidR="004D6167">
        <w:rPr>
          <w:rFonts w:ascii="Times New Roman" w:hAnsi="Times New Roman" w:cs="Times New Roman"/>
          <w:sz w:val="24"/>
          <w:szCs w:val="24"/>
          <w:lang w:bidi="gu-IN"/>
        </w:rPr>
        <w:t>”</w:t>
      </w:r>
      <w:r w:rsidRPr="00850067">
        <w:rPr>
          <w:rFonts w:ascii="Times New Roman" w:hAnsi="Times New Roman" w:cs="Times New Roman"/>
          <w:sz w:val="24"/>
          <w:szCs w:val="24"/>
          <w:lang w:bidi="gu-IN"/>
        </w:rPr>
        <w:t>,</w:t>
      </w:r>
    </w:p>
    <w:p w:rsidR="00850067" w:rsidRDefault="00850067" w:rsidP="00850067">
      <w:pPr>
        <w:autoSpaceDE w:val="0"/>
        <w:autoSpaceDN w:val="0"/>
        <w:adjustRightInd w:val="0"/>
        <w:spacing w:after="0" w:line="240" w:lineRule="auto"/>
        <w:jc w:val="both"/>
        <w:rPr>
          <w:rFonts w:ascii="Times New Roman" w:hAnsi="Times New Roman" w:cs="Times New Roman"/>
          <w:i/>
          <w:iCs/>
          <w:sz w:val="24"/>
          <w:szCs w:val="24"/>
          <w:lang w:bidi="gu-IN"/>
        </w:rPr>
      </w:pPr>
      <w:r w:rsidRPr="004D6167">
        <w:rPr>
          <w:rFonts w:ascii="Times New Roman" w:hAnsi="Times New Roman" w:cs="Times New Roman"/>
          <w:i/>
          <w:iCs/>
          <w:sz w:val="24"/>
          <w:szCs w:val="24"/>
          <w:lang w:bidi="gu-IN"/>
        </w:rPr>
        <w:t>1994. Proceedings CVPR ’94., 1994 IEEE Computer Society</w:t>
      </w:r>
      <w:r w:rsidRPr="004D6167">
        <w:rPr>
          <w:rFonts w:ascii="Times New Roman" w:hAnsi="Times New Roman" w:cs="Times New Roman"/>
          <w:i/>
          <w:iCs/>
          <w:sz w:val="24"/>
          <w:szCs w:val="24"/>
          <w:lang w:bidi="gu-IN"/>
        </w:rPr>
        <w:t xml:space="preserve"> </w:t>
      </w:r>
      <w:r w:rsidRPr="004D6167">
        <w:rPr>
          <w:rFonts w:ascii="Times New Roman" w:hAnsi="Times New Roman" w:cs="Times New Roman"/>
          <w:i/>
          <w:iCs/>
          <w:sz w:val="24"/>
          <w:szCs w:val="24"/>
          <w:lang w:bidi="gu-IN"/>
        </w:rPr>
        <w:t>Conference on, pages 762–767, Jun 1994.</w:t>
      </w:r>
    </w:p>
    <w:p w:rsidR="002865B1" w:rsidRDefault="002865B1" w:rsidP="00850067">
      <w:pPr>
        <w:autoSpaceDE w:val="0"/>
        <w:autoSpaceDN w:val="0"/>
        <w:adjustRightInd w:val="0"/>
        <w:spacing w:after="0" w:line="240" w:lineRule="auto"/>
        <w:jc w:val="both"/>
        <w:rPr>
          <w:rFonts w:ascii="Times New Roman" w:hAnsi="Times New Roman" w:cs="Times New Roman"/>
          <w:i/>
          <w:iCs/>
          <w:sz w:val="24"/>
          <w:szCs w:val="24"/>
          <w:lang w:bidi="gu-IN"/>
        </w:rPr>
      </w:pPr>
    </w:p>
    <w:p w:rsidR="002865B1" w:rsidRPr="002865B1" w:rsidRDefault="002865B1" w:rsidP="008500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bidi="gu-IN"/>
        </w:rPr>
        <w:t xml:space="preserve">[9] </w:t>
      </w:r>
      <w:hyperlink r:id="rId47" w:history="1">
        <w:r w:rsidR="00D72C1D" w:rsidRPr="001C3EF5">
          <w:rPr>
            <w:rStyle w:val="Hyperlink"/>
            <w:rFonts w:ascii="Times New Roman" w:hAnsi="Times New Roman" w:cs="Times New Roman"/>
            <w:sz w:val="24"/>
            <w:szCs w:val="24"/>
            <w:lang w:bidi="gu-IN"/>
          </w:rPr>
          <w:t>http://ufldl.stanford.edu/tutorial/supervised/ConvolutionalNeuralNetwork/</w:t>
        </w:r>
      </w:hyperlink>
    </w:p>
    <w:p w:rsidR="0003305A" w:rsidRDefault="0003305A" w:rsidP="000C0A35">
      <w:pPr>
        <w:autoSpaceDE w:val="0"/>
        <w:autoSpaceDN w:val="0"/>
        <w:adjustRightInd w:val="0"/>
        <w:spacing w:after="0" w:line="240" w:lineRule="auto"/>
        <w:jc w:val="both"/>
        <w:rPr>
          <w:rFonts w:ascii="Times New Roman" w:hAnsi="Times New Roman" w:cs="Times New Roman"/>
          <w:sz w:val="24"/>
          <w:szCs w:val="24"/>
        </w:rPr>
      </w:pPr>
    </w:p>
    <w:p w:rsidR="00D72C1D" w:rsidRPr="0003305A" w:rsidRDefault="00D72C1D" w:rsidP="000C0A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hyperlink r:id="rId48" w:history="1">
        <w:r w:rsidR="00AD0F8F" w:rsidRPr="00AD0F8F">
          <w:rPr>
            <w:rStyle w:val="Hyperlink"/>
            <w:rFonts w:ascii="Times New Roman" w:hAnsi="Times New Roman" w:cs="Times New Roman"/>
            <w:sz w:val="24"/>
            <w:szCs w:val="24"/>
          </w:rPr>
          <w:t>http://deeplearning.net/tutorial/lenet.html</w:t>
        </w:r>
      </w:hyperlink>
    </w:p>
    <w:sectPr w:rsidR="00D72C1D" w:rsidRPr="0003305A" w:rsidSect="005E1DDF">
      <w:footerReference w:type="default" r:id="rId49"/>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D7" w:rsidRDefault="004837D7" w:rsidP="00724010">
      <w:pPr>
        <w:spacing w:after="0" w:line="240" w:lineRule="auto"/>
      </w:pPr>
      <w:r>
        <w:separator/>
      </w:r>
    </w:p>
  </w:endnote>
  <w:endnote w:type="continuationSeparator" w:id="0">
    <w:p w:rsidR="004837D7" w:rsidRDefault="004837D7" w:rsidP="0072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979717"/>
      <w:docPartObj>
        <w:docPartGallery w:val="Page Numbers (Bottom of Page)"/>
        <w:docPartUnique/>
      </w:docPartObj>
    </w:sdtPr>
    <w:sdtEndPr>
      <w:rPr>
        <w:noProof/>
      </w:rPr>
    </w:sdtEndPr>
    <w:sdtContent>
      <w:p w:rsidR="00724010" w:rsidRDefault="00724010">
        <w:pPr>
          <w:pStyle w:val="Footer"/>
          <w:jc w:val="center"/>
        </w:pPr>
        <w:r>
          <w:fldChar w:fldCharType="begin"/>
        </w:r>
        <w:r>
          <w:instrText xml:space="preserve"> PAGE   \* MERGEFORMAT </w:instrText>
        </w:r>
        <w:r>
          <w:fldChar w:fldCharType="separate"/>
        </w:r>
        <w:r w:rsidR="00845852">
          <w:rPr>
            <w:noProof/>
          </w:rPr>
          <w:t>4</w:t>
        </w:r>
        <w:r>
          <w:rPr>
            <w:noProof/>
          </w:rPr>
          <w:fldChar w:fldCharType="end"/>
        </w:r>
      </w:p>
    </w:sdtContent>
  </w:sdt>
  <w:p w:rsidR="00724010" w:rsidRDefault="0072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D7" w:rsidRDefault="004837D7" w:rsidP="00724010">
      <w:pPr>
        <w:spacing w:after="0" w:line="240" w:lineRule="auto"/>
      </w:pPr>
      <w:r>
        <w:separator/>
      </w:r>
    </w:p>
  </w:footnote>
  <w:footnote w:type="continuationSeparator" w:id="0">
    <w:p w:rsidR="004837D7" w:rsidRDefault="004837D7" w:rsidP="00724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B1"/>
    <w:rsid w:val="000065A1"/>
    <w:rsid w:val="000205D0"/>
    <w:rsid w:val="000234AD"/>
    <w:rsid w:val="00026BFE"/>
    <w:rsid w:val="0003305A"/>
    <w:rsid w:val="00037F08"/>
    <w:rsid w:val="00047106"/>
    <w:rsid w:val="000A0086"/>
    <w:rsid w:val="000C0A35"/>
    <w:rsid w:val="000C6841"/>
    <w:rsid w:val="000E7F0D"/>
    <w:rsid w:val="00122E7F"/>
    <w:rsid w:val="00135B17"/>
    <w:rsid w:val="00136145"/>
    <w:rsid w:val="00152E94"/>
    <w:rsid w:val="00162789"/>
    <w:rsid w:val="001743C7"/>
    <w:rsid w:val="00174E2E"/>
    <w:rsid w:val="002039AB"/>
    <w:rsid w:val="00207D6D"/>
    <w:rsid w:val="0021227E"/>
    <w:rsid w:val="00233554"/>
    <w:rsid w:val="00233C76"/>
    <w:rsid w:val="00243748"/>
    <w:rsid w:val="002865B1"/>
    <w:rsid w:val="002936F0"/>
    <w:rsid w:val="002B7A35"/>
    <w:rsid w:val="00305AE9"/>
    <w:rsid w:val="00317451"/>
    <w:rsid w:val="004125B2"/>
    <w:rsid w:val="00462FC2"/>
    <w:rsid w:val="0047273E"/>
    <w:rsid w:val="004837D7"/>
    <w:rsid w:val="00495B4C"/>
    <w:rsid w:val="00497C92"/>
    <w:rsid w:val="004A1DF8"/>
    <w:rsid w:val="004D6167"/>
    <w:rsid w:val="00501F60"/>
    <w:rsid w:val="00504A16"/>
    <w:rsid w:val="005221A7"/>
    <w:rsid w:val="0053114A"/>
    <w:rsid w:val="00543359"/>
    <w:rsid w:val="00560604"/>
    <w:rsid w:val="00587A41"/>
    <w:rsid w:val="005E1DDF"/>
    <w:rsid w:val="00617B0F"/>
    <w:rsid w:val="006262D3"/>
    <w:rsid w:val="00637FE4"/>
    <w:rsid w:val="006476DA"/>
    <w:rsid w:val="0066119E"/>
    <w:rsid w:val="00677B48"/>
    <w:rsid w:val="0069279B"/>
    <w:rsid w:val="006C5ECC"/>
    <w:rsid w:val="00724010"/>
    <w:rsid w:val="00740CF2"/>
    <w:rsid w:val="0074761B"/>
    <w:rsid w:val="007952D3"/>
    <w:rsid w:val="007D3039"/>
    <w:rsid w:val="0080258D"/>
    <w:rsid w:val="008411AF"/>
    <w:rsid w:val="00845852"/>
    <w:rsid w:val="00850067"/>
    <w:rsid w:val="00852C6B"/>
    <w:rsid w:val="008652CB"/>
    <w:rsid w:val="00876342"/>
    <w:rsid w:val="008A6E7B"/>
    <w:rsid w:val="008D7CC4"/>
    <w:rsid w:val="008E2806"/>
    <w:rsid w:val="00924E87"/>
    <w:rsid w:val="00927CB6"/>
    <w:rsid w:val="009C5CAE"/>
    <w:rsid w:val="00A51835"/>
    <w:rsid w:val="00A543B3"/>
    <w:rsid w:val="00A55B7E"/>
    <w:rsid w:val="00A81966"/>
    <w:rsid w:val="00AC66B1"/>
    <w:rsid w:val="00AD0F8F"/>
    <w:rsid w:val="00AE4FD3"/>
    <w:rsid w:val="00AF58DE"/>
    <w:rsid w:val="00B3594F"/>
    <w:rsid w:val="00B51B6B"/>
    <w:rsid w:val="00B70B82"/>
    <w:rsid w:val="00B82C5D"/>
    <w:rsid w:val="00BC0C84"/>
    <w:rsid w:val="00BC347A"/>
    <w:rsid w:val="00BD3A77"/>
    <w:rsid w:val="00C06B6B"/>
    <w:rsid w:val="00C2431E"/>
    <w:rsid w:val="00C5108D"/>
    <w:rsid w:val="00C83C0A"/>
    <w:rsid w:val="00CA6DAC"/>
    <w:rsid w:val="00D202CD"/>
    <w:rsid w:val="00D36385"/>
    <w:rsid w:val="00D57221"/>
    <w:rsid w:val="00D70950"/>
    <w:rsid w:val="00D72C1D"/>
    <w:rsid w:val="00D96B02"/>
    <w:rsid w:val="00DA60F6"/>
    <w:rsid w:val="00E10019"/>
    <w:rsid w:val="00E312F0"/>
    <w:rsid w:val="00E441FA"/>
    <w:rsid w:val="00E5348F"/>
    <w:rsid w:val="00E6356B"/>
    <w:rsid w:val="00E81B6C"/>
    <w:rsid w:val="00EB5892"/>
    <w:rsid w:val="00F070B0"/>
    <w:rsid w:val="00F74393"/>
    <w:rsid w:val="00F926CD"/>
    <w:rsid w:val="00FE1A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2D52"/>
  <w15:chartTrackingRefBased/>
  <w15:docId w15:val="{EDB850AA-CA38-4C2E-A360-461443E0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C6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B1"/>
    <w:rPr>
      <w:rFonts w:ascii="Times New Roman" w:eastAsia="Times New Roman" w:hAnsi="Times New Roman" w:cs="Times New Roman"/>
      <w:b/>
      <w:bCs/>
      <w:kern w:val="36"/>
      <w:sz w:val="48"/>
      <w:szCs w:val="48"/>
      <w:lang w:eastAsia="en-IN" w:bidi="gu-IN"/>
    </w:rPr>
  </w:style>
  <w:style w:type="paragraph" w:styleId="BalloonText">
    <w:name w:val="Balloon Text"/>
    <w:basedOn w:val="Normal"/>
    <w:link w:val="BalloonTextChar"/>
    <w:uiPriority w:val="99"/>
    <w:semiHidden/>
    <w:unhideWhenUsed/>
    <w:rsid w:val="00AC6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B1"/>
    <w:rPr>
      <w:rFonts w:ascii="Segoe UI" w:hAnsi="Segoe UI" w:cs="Segoe UI"/>
      <w:sz w:val="18"/>
      <w:szCs w:val="18"/>
    </w:rPr>
  </w:style>
  <w:style w:type="paragraph" w:styleId="NoSpacing">
    <w:name w:val="No Spacing"/>
    <w:link w:val="NoSpacingChar"/>
    <w:uiPriority w:val="1"/>
    <w:qFormat/>
    <w:rsid w:val="00AC66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66B1"/>
    <w:rPr>
      <w:rFonts w:eastAsiaTheme="minorEastAsia"/>
      <w:lang w:val="en-US"/>
    </w:rPr>
  </w:style>
  <w:style w:type="paragraph" w:customStyle="1" w:styleId="Default">
    <w:name w:val="Default"/>
    <w:rsid w:val="007D3039"/>
    <w:pPr>
      <w:autoSpaceDE w:val="0"/>
      <w:autoSpaceDN w:val="0"/>
      <w:adjustRightInd w:val="0"/>
      <w:spacing w:after="0" w:line="240" w:lineRule="auto"/>
    </w:pPr>
    <w:rPr>
      <w:rFonts w:ascii="Calibri" w:hAnsi="Calibri" w:cs="Calibri"/>
      <w:color w:val="000000"/>
      <w:sz w:val="24"/>
      <w:szCs w:val="24"/>
      <w:lang w:bidi="gu-IN"/>
    </w:rPr>
  </w:style>
  <w:style w:type="character" w:styleId="Hyperlink">
    <w:name w:val="Hyperlink"/>
    <w:basedOn w:val="DefaultParagraphFont"/>
    <w:uiPriority w:val="99"/>
    <w:unhideWhenUsed/>
    <w:rsid w:val="00D70950"/>
    <w:rPr>
      <w:color w:val="0563C1" w:themeColor="hyperlink"/>
      <w:u w:val="single"/>
    </w:rPr>
  </w:style>
  <w:style w:type="paragraph" w:styleId="NormalWeb">
    <w:name w:val="Normal (Web)"/>
    <w:basedOn w:val="Normal"/>
    <w:uiPriority w:val="99"/>
    <w:semiHidden/>
    <w:unhideWhenUsed/>
    <w:rsid w:val="00CA6DAC"/>
    <w:rPr>
      <w:rFonts w:ascii="Times New Roman" w:hAnsi="Times New Roman" w:cs="Times New Roman"/>
      <w:sz w:val="24"/>
      <w:szCs w:val="24"/>
    </w:rPr>
  </w:style>
  <w:style w:type="paragraph" w:styleId="Header">
    <w:name w:val="header"/>
    <w:basedOn w:val="Normal"/>
    <w:link w:val="HeaderChar"/>
    <w:uiPriority w:val="99"/>
    <w:unhideWhenUsed/>
    <w:rsid w:val="00724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0"/>
  </w:style>
  <w:style w:type="paragraph" w:styleId="Footer">
    <w:name w:val="footer"/>
    <w:basedOn w:val="Normal"/>
    <w:link w:val="FooterChar"/>
    <w:uiPriority w:val="99"/>
    <w:unhideWhenUsed/>
    <w:rsid w:val="00724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0"/>
  </w:style>
  <w:style w:type="character" w:customStyle="1" w:styleId="apple-converted-space">
    <w:name w:val="apple-converted-space"/>
    <w:basedOn w:val="DefaultParagraphFont"/>
    <w:rsid w:val="008D7CC4"/>
  </w:style>
  <w:style w:type="character" w:customStyle="1" w:styleId="mi">
    <w:name w:val="mi"/>
    <w:basedOn w:val="DefaultParagraphFont"/>
    <w:rsid w:val="008D7CC4"/>
  </w:style>
  <w:style w:type="character" w:customStyle="1" w:styleId="mtext">
    <w:name w:val="mtext"/>
    <w:basedOn w:val="DefaultParagraphFont"/>
    <w:rsid w:val="008D7CC4"/>
  </w:style>
  <w:style w:type="character" w:customStyle="1" w:styleId="mjxassistivemathml">
    <w:name w:val="mjx_assistive_mathml"/>
    <w:basedOn w:val="DefaultParagraphFont"/>
    <w:rsid w:val="008D7CC4"/>
  </w:style>
  <w:style w:type="character" w:customStyle="1" w:styleId="mo">
    <w:name w:val="mo"/>
    <w:basedOn w:val="DefaultParagraphFont"/>
    <w:rsid w:val="008D7CC4"/>
  </w:style>
  <w:style w:type="character" w:customStyle="1" w:styleId="mn">
    <w:name w:val="mn"/>
    <w:basedOn w:val="DefaultParagraphFont"/>
    <w:rsid w:val="008D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98687">
      <w:bodyDiv w:val="1"/>
      <w:marLeft w:val="0"/>
      <w:marRight w:val="0"/>
      <w:marTop w:val="0"/>
      <w:marBottom w:val="0"/>
      <w:divBdr>
        <w:top w:val="none" w:sz="0" w:space="0" w:color="auto"/>
        <w:left w:val="none" w:sz="0" w:space="0" w:color="auto"/>
        <w:bottom w:val="none" w:sz="0" w:space="0" w:color="auto"/>
        <w:right w:val="none" w:sz="0" w:space="0" w:color="auto"/>
      </w:divBdr>
    </w:div>
    <w:div w:id="1399285538">
      <w:bodyDiv w:val="1"/>
      <w:marLeft w:val="0"/>
      <w:marRight w:val="0"/>
      <w:marTop w:val="0"/>
      <w:marBottom w:val="0"/>
      <w:divBdr>
        <w:top w:val="none" w:sz="0" w:space="0" w:color="auto"/>
        <w:left w:val="none" w:sz="0" w:space="0" w:color="auto"/>
        <w:bottom w:val="none" w:sz="0" w:space="0" w:color="auto"/>
        <w:right w:val="none" w:sz="0" w:space="0" w:color="auto"/>
      </w:divBdr>
    </w:div>
    <w:div w:id="16715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hyperlink" Target="http://ufldl.stanford.edu/tutorial/supervised/ConvolutionalNeuralNetwork/"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hyperlink" Target="http://deeplearning.net/tutorial/lenet.html" TargetMode="External"/><Relationship Id="rId8" Type="http://schemas.openxmlformats.org/officeDocument/2006/relationships/image" Target="media/image1.jpe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E04B92879A4240B0D92FA0C54E6937"/>
        <w:category>
          <w:name w:val="General"/>
          <w:gallery w:val="placeholder"/>
        </w:category>
        <w:types>
          <w:type w:val="bbPlcHdr"/>
        </w:types>
        <w:behaviors>
          <w:behavior w:val="content"/>
        </w:behaviors>
        <w:guid w:val="{55C01F2F-9C16-484D-945F-E1D7294EEF76}"/>
      </w:docPartPr>
      <w:docPartBody>
        <w:p w:rsidR="007B3B07" w:rsidRDefault="007B3B07" w:rsidP="007B3B07">
          <w:pPr>
            <w:pStyle w:val="15E04B92879A4240B0D92FA0C54E6937"/>
          </w:pPr>
          <w:r>
            <w:rPr>
              <w:color w:val="2E74B5" w:themeColor="accent1" w:themeShade="BF"/>
              <w:sz w:val="24"/>
              <w:szCs w:val="24"/>
            </w:rPr>
            <w:t>[Company name]</w:t>
          </w:r>
        </w:p>
      </w:docPartBody>
    </w:docPart>
    <w:docPart>
      <w:docPartPr>
        <w:name w:val="7E2D4281365A4145BB2E5F5EA1E3D0CD"/>
        <w:category>
          <w:name w:val="General"/>
          <w:gallery w:val="placeholder"/>
        </w:category>
        <w:types>
          <w:type w:val="bbPlcHdr"/>
        </w:types>
        <w:behaviors>
          <w:behavior w:val="content"/>
        </w:behaviors>
        <w:guid w:val="{91778D42-5E09-4AFB-A7C4-75AC64CA4D8E}"/>
      </w:docPartPr>
      <w:docPartBody>
        <w:p w:rsidR="007B3B07" w:rsidRDefault="007B3B07" w:rsidP="007B3B07">
          <w:pPr>
            <w:pStyle w:val="7E2D4281365A4145BB2E5F5EA1E3D0CD"/>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07"/>
    <w:rsid w:val="007B3B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04B92879A4240B0D92FA0C54E6937">
    <w:name w:val="15E04B92879A4240B0D92FA0C54E6937"/>
    <w:rsid w:val="007B3B07"/>
  </w:style>
  <w:style w:type="paragraph" w:customStyle="1" w:styleId="7E2D4281365A4145BB2E5F5EA1E3D0CD">
    <w:name w:val="7E2D4281365A4145BB2E5F5EA1E3D0CD"/>
    <w:rsid w:val="007B3B07"/>
  </w:style>
  <w:style w:type="paragraph" w:customStyle="1" w:styleId="41DF4ED4C2A042749822D2C0E0B305BD">
    <w:name w:val="41DF4ED4C2A042749822D2C0E0B305BD"/>
    <w:rsid w:val="007B3B07"/>
  </w:style>
  <w:style w:type="paragraph" w:customStyle="1" w:styleId="AC0A822086554F3EA654ED718D872C29">
    <w:name w:val="AC0A822086554F3EA654ED718D872C29"/>
    <w:rsid w:val="007B3B07"/>
  </w:style>
  <w:style w:type="paragraph" w:customStyle="1" w:styleId="6B557ED9BC2F4CD298C27F289432D904">
    <w:name w:val="6B557ED9BC2F4CD298C27F289432D904"/>
    <w:rsid w:val="007B3B07"/>
  </w:style>
  <w:style w:type="paragraph" w:customStyle="1" w:styleId="F4AD5CFDCFCD4D4DA1FCD4322E41CC1B">
    <w:name w:val="F4AD5CFDCFCD4D4DA1FCD4322E41CC1B"/>
    <w:rsid w:val="007B3B07"/>
  </w:style>
  <w:style w:type="paragraph" w:customStyle="1" w:styleId="0E5CDF2257D944FAB191F112F7E9F40D">
    <w:name w:val="0E5CDF2257D944FAB191F112F7E9F40D"/>
    <w:rsid w:val="007B3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63644-6D77-44C8-AFF8-BD9548FA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8</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Gender and Age Classification using Facial Features</vt:lpstr>
    </vt:vector>
  </TitlesOfParts>
  <Company>Project Report</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and Age Classification using Facial Features</dc:title>
  <dc:subject/>
  <dc:creator>Harsh Parikh</dc:creator>
  <cp:keywords/>
  <dc:description/>
  <cp:lastModifiedBy>Harsh Parikh</cp:lastModifiedBy>
  <cp:revision>86</cp:revision>
  <cp:lastPrinted>2016-12-02T07:02:00Z</cp:lastPrinted>
  <dcterms:created xsi:type="dcterms:W3CDTF">2016-12-01T22:45:00Z</dcterms:created>
  <dcterms:modified xsi:type="dcterms:W3CDTF">2016-12-03T04:58:00Z</dcterms:modified>
</cp:coreProperties>
</file>